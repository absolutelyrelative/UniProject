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518B8" w14:textId="39BA0792" w:rsidR="00187405" w:rsidRDefault="00187405" w:rsidP="00A15643">
      <w:pPr>
        <w:pStyle w:val="Titolo1"/>
        <w:jc w:val="center"/>
        <w:rPr>
          <w:rFonts w:ascii="Sagona Book" w:hAnsi="Sagona Book"/>
          <w:lang w:val="en-GB"/>
        </w:rPr>
      </w:pPr>
      <w:r>
        <w:rPr>
          <w:noProof/>
        </w:rPr>
        <w:drawing>
          <wp:inline distT="0" distB="0" distL="0" distR="0" wp14:anchorId="30C1346C" wp14:editId="7F04D88A">
            <wp:extent cx="3998969" cy="12765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8252" cy="1279558"/>
                    </a:xfrm>
                    <a:prstGeom prst="rect">
                      <a:avLst/>
                    </a:prstGeom>
                    <a:noFill/>
                    <a:ln>
                      <a:noFill/>
                    </a:ln>
                  </pic:spPr>
                </pic:pic>
              </a:graphicData>
            </a:graphic>
          </wp:inline>
        </w:drawing>
      </w:r>
    </w:p>
    <w:p w14:paraId="6C8961BF" w14:textId="77777777" w:rsidR="00187405" w:rsidRDefault="00187405" w:rsidP="00A15643">
      <w:pPr>
        <w:pStyle w:val="Titolo1"/>
        <w:jc w:val="center"/>
        <w:rPr>
          <w:rFonts w:ascii="Sagona Book" w:hAnsi="Sagona Book"/>
          <w:lang w:val="en-GB"/>
        </w:rPr>
      </w:pPr>
    </w:p>
    <w:p w14:paraId="0E5A4755" w14:textId="77F42702" w:rsidR="00A15643" w:rsidRPr="00683157" w:rsidRDefault="00E74C85" w:rsidP="00A15643">
      <w:pPr>
        <w:pStyle w:val="Titolo1"/>
        <w:jc w:val="center"/>
        <w:rPr>
          <w:rFonts w:ascii="Sagona Book" w:hAnsi="Sagona Book"/>
          <w:b/>
          <w:bCs/>
          <w:lang w:val="it-IT"/>
        </w:rPr>
      </w:pPr>
      <w:r w:rsidRPr="00683157">
        <w:rPr>
          <w:rFonts w:ascii="Sagona Book" w:hAnsi="Sagona Book"/>
          <w:b/>
          <w:bCs/>
          <w:lang w:val="it-IT"/>
        </w:rPr>
        <w:t xml:space="preserve">Documentazione </w:t>
      </w:r>
      <w:r w:rsidR="001B12A6" w:rsidRPr="00683157">
        <w:rPr>
          <w:rFonts w:ascii="Sagona Book" w:hAnsi="Sagona Book"/>
          <w:b/>
          <w:bCs/>
          <w:lang w:val="it-IT"/>
        </w:rPr>
        <w:t>dell’</w:t>
      </w:r>
      <w:r w:rsidRPr="00683157">
        <w:rPr>
          <w:rFonts w:ascii="Sagona Book" w:hAnsi="Sagona Book"/>
          <w:b/>
          <w:bCs/>
          <w:lang w:val="it-IT"/>
        </w:rPr>
        <w:t>elaborato Software</w:t>
      </w:r>
      <w:r w:rsidR="001B12A6" w:rsidRPr="00683157">
        <w:rPr>
          <w:rFonts w:ascii="Sagona Book" w:hAnsi="Sagona Book"/>
          <w:b/>
          <w:bCs/>
          <w:lang w:val="it-IT"/>
        </w:rPr>
        <w:t xml:space="preserve"> </w:t>
      </w:r>
    </w:p>
    <w:p w14:paraId="30FA6505" w14:textId="2B5A391D" w:rsidR="00857463" w:rsidRPr="00683157" w:rsidRDefault="00A15643" w:rsidP="00187405">
      <w:pPr>
        <w:pStyle w:val="Titolo1"/>
        <w:jc w:val="center"/>
        <w:rPr>
          <w:rFonts w:ascii="Sagona Book" w:hAnsi="Sagona Book"/>
          <w:b/>
          <w:bCs/>
          <w:lang w:val="it-IT"/>
        </w:rPr>
      </w:pPr>
      <w:r w:rsidRPr="00683157">
        <w:rPr>
          <w:rFonts w:ascii="Sagona Book" w:hAnsi="Sagona Book"/>
          <w:b/>
          <w:bCs/>
          <w:lang w:val="it-IT"/>
        </w:rPr>
        <w:t>Principi di Progettazione del Software A.A. 2020/2021</w:t>
      </w:r>
    </w:p>
    <w:p w14:paraId="3F4DD012" w14:textId="273427C5" w:rsidR="0025680D" w:rsidRPr="00683157" w:rsidRDefault="0025680D" w:rsidP="0025680D">
      <w:pPr>
        <w:rPr>
          <w:lang w:val="it-IT"/>
        </w:rPr>
      </w:pPr>
    </w:p>
    <w:p w14:paraId="16E67341" w14:textId="21E0516B" w:rsidR="0025680D" w:rsidRPr="00683157" w:rsidRDefault="0025680D" w:rsidP="0025680D">
      <w:pPr>
        <w:rPr>
          <w:lang w:val="it-IT"/>
        </w:rPr>
      </w:pPr>
    </w:p>
    <w:p w14:paraId="35A03051" w14:textId="5F0ABA6D" w:rsidR="0025680D" w:rsidRPr="00683157" w:rsidRDefault="0025680D" w:rsidP="0025680D">
      <w:pPr>
        <w:rPr>
          <w:rFonts w:ascii="Sagona Book" w:hAnsi="Sagona Book"/>
          <w:lang w:val="it-IT"/>
        </w:rPr>
      </w:pPr>
    </w:p>
    <w:p w14:paraId="399EC27D" w14:textId="1A97F58D" w:rsidR="0025680D" w:rsidRPr="00683157" w:rsidRDefault="0025680D" w:rsidP="0025680D">
      <w:pPr>
        <w:rPr>
          <w:rFonts w:ascii="Sagona Book" w:hAnsi="Sagona Book"/>
          <w:lang w:val="it-IT"/>
        </w:rPr>
      </w:pPr>
    </w:p>
    <w:p w14:paraId="52B3E848" w14:textId="5AE2E5A0" w:rsidR="0025680D" w:rsidRPr="00683157" w:rsidRDefault="0025680D" w:rsidP="0025680D">
      <w:pPr>
        <w:rPr>
          <w:rFonts w:ascii="Sagona Book" w:hAnsi="Sagona Book"/>
          <w:lang w:val="it-IT"/>
        </w:rPr>
      </w:pPr>
    </w:p>
    <w:p w14:paraId="4D90124D" w14:textId="2B1AF262" w:rsidR="0025680D" w:rsidRPr="00683157" w:rsidRDefault="0025680D" w:rsidP="0025680D">
      <w:pPr>
        <w:rPr>
          <w:rFonts w:ascii="Sagona Book" w:hAnsi="Sagona Book"/>
          <w:lang w:val="it-IT"/>
        </w:rPr>
      </w:pPr>
    </w:p>
    <w:p w14:paraId="43D16E58" w14:textId="54831084" w:rsidR="0025680D" w:rsidRPr="00683157" w:rsidRDefault="0025680D" w:rsidP="0025680D">
      <w:pPr>
        <w:rPr>
          <w:rFonts w:ascii="Sagona Book" w:hAnsi="Sagona Book"/>
          <w:lang w:val="it-IT"/>
        </w:rPr>
      </w:pPr>
    </w:p>
    <w:p w14:paraId="431D7D08" w14:textId="5D527705" w:rsidR="0025680D" w:rsidRPr="00683157" w:rsidRDefault="0025680D" w:rsidP="0025680D">
      <w:pPr>
        <w:rPr>
          <w:rFonts w:ascii="Sagona Book" w:hAnsi="Sagona Book"/>
          <w:lang w:val="it-IT"/>
        </w:rPr>
      </w:pPr>
    </w:p>
    <w:p w14:paraId="3FACCFDC" w14:textId="63AF0AFA" w:rsidR="0025680D" w:rsidRPr="00683157" w:rsidRDefault="0025680D" w:rsidP="0025680D">
      <w:pPr>
        <w:rPr>
          <w:rFonts w:ascii="Sagona Book" w:hAnsi="Sagona Book"/>
          <w:lang w:val="it-IT"/>
        </w:rPr>
      </w:pPr>
    </w:p>
    <w:p w14:paraId="4D4513C7" w14:textId="6E1495E7" w:rsidR="0025680D" w:rsidRPr="00683157" w:rsidRDefault="0025680D" w:rsidP="0025680D">
      <w:pPr>
        <w:rPr>
          <w:rFonts w:ascii="Sagona Book" w:hAnsi="Sagona Book"/>
          <w:lang w:val="it-IT"/>
        </w:rPr>
      </w:pPr>
    </w:p>
    <w:p w14:paraId="26C7AC3D" w14:textId="55277A99" w:rsidR="0025680D" w:rsidRPr="00683157" w:rsidRDefault="0025680D" w:rsidP="0025680D">
      <w:pPr>
        <w:rPr>
          <w:rFonts w:ascii="Sagona Book" w:hAnsi="Sagona Book"/>
          <w:lang w:val="it-IT"/>
        </w:rPr>
      </w:pPr>
    </w:p>
    <w:p w14:paraId="669722A3" w14:textId="4F18A600" w:rsidR="0025680D" w:rsidRPr="00683157" w:rsidRDefault="0025680D" w:rsidP="0025680D">
      <w:pPr>
        <w:rPr>
          <w:rFonts w:ascii="Sagona Book" w:hAnsi="Sagona Book"/>
          <w:lang w:val="it-IT"/>
        </w:rPr>
      </w:pPr>
    </w:p>
    <w:p w14:paraId="7FA51F38" w14:textId="7CABA3A5" w:rsidR="0025680D" w:rsidRPr="00683157" w:rsidRDefault="0025680D" w:rsidP="0025680D">
      <w:pPr>
        <w:rPr>
          <w:rFonts w:ascii="Sagona Book" w:hAnsi="Sagona Book"/>
          <w:lang w:val="it-IT"/>
        </w:rPr>
      </w:pPr>
    </w:p>
    <w:p w14:paraId="5FB1FE54" w14:textId="4A76D36D" w:rsidR="0025680D" w:rsidRPr="00683157" w:rsidRDefault="0025680D" w:rsidP="0025680D">
      <w:pPr>
        <w:rPr>
          <w:rFonts w:ascii="Sagona Book" w:hAnsi="Sagona Book"/>
          <w:lang w:val="it-IT"/>
        </w:rPr>
      </w:pPr>
    </w:p>
    <w:p w14:paraId="4B99E08D" w14:textId="694866E6" w:rsidR="0025680D" w:rsidRPr="00683157" w:rsidRDefault="0025680D" w:rsidP="0025680D">
      <w:pPr>
        <w:rPr>
          <w:rFonts w:ascii="Sagona Book" w:hAnsi="Sagona Book"/>
          <w:lang w:val="it-IT"/>
        </w:rPr>
      </w:pPr>
    </w:p>
    <w:p w14:paraId="19A0720E" w14:textId="3B443729" w:rsidR="0025680D" w:rsidRPr="00683157" w:rsidRDefault="0025680D" w:rsidP="0025680D">
      <w:pPr>
        <w:rPr>
          <w:rFonts w:ascii="Sagona Book" w:hAnsi="Sagona Book"/>
          <w:lang w:val="it-IT"/>
        </w:rPr>
      </w:pPr>
    </w:p>
    <w:p w14:paraId="430502F3" w14:textId="324F0310" w:rsidR="0025680D" w:rsidRPr="00683157" w:rsidRDefault="0025680D" w:rsidP="0025680D">
      <w:pPr>
        <w:rPr>
          <w:rFonts w:ascii="Sagona Book" w:hAnsi="Sagona Book"/>
          <w:lang w:val="it-IT"/>
        </w:rPr>
      </w:pPr>
    </w:p>
    <w:p w14:paraId="1C354E0A" w14:textId="43FF8536" w:rsidR="0025680D" w:rsidRPr="00683157" w:rsidRDefault="0025680D" w:rsidP="0025680D">
      <w:pPr>
        <w:rPr>
          <w:rFonts w:ascii="Sagona Book" w:hAnsi="Sagona Book"/>
          <w:lang w:val="it-IT"/>
        </w:rPr>
      </w:pPr>
    </w:p>
    <w:p w14:paraId="3CA64F92" w14:textId="53475D8B" w:rsidR="0025680D" w:rsidRPr="00683157" w:rsidRDefault="0025680D" w:rsidP="0025680D">
      <w:pPr>
        <w:rPr>
          <w:rFonts w:ascii="Sagona Book" w:hAnsi="Sagona Book"/>
          <w:lang w:val="it-IT"/>
        </w:rPr>
      </w:pPr>
    </w:p>
    <w:p w14:paraId="73DC7E9A" w14:textId="6CF1C35E" w:rsidR="0025680D" w:rsidRPr="00683157" w:rsidRDefault="0025680D" w:rsidP="0025680D">
      <w:pPr>
        <w:rPr>
          <w:rFonts w:ascii="Sagona Book" w:hAnsi="Sagona Book"/>
          <w:lang w:val="it-IT"/>
        </w:rPr>
      </w:pPr>
    </w:p>
    <w:p w14:paraId="11E0DCDF" w14:textId="7A8603E4" w:rsidR="0025680D" w:rsidRPr="00683157" w:rsidRDefault="0025680D" w:rsidP="0025680D">
      <w:pPr>
        <w:rPr>
          <w:rFonts w:ascii="Sagona Book" w:hAnsi="Sagona Book"/>
          <w:lang w:val="it-IT"/>
        </w:rPr>
      </w:pPr>
    </w:p>
    <w:p w14:paraId="02503A77" w14:textId="5ADFABCA" w:rsidR="0025680D" w:rsidRPr="00683157" w:rsidRDefault="0025680D" w:rsidP="0025680D">
      <w:pPr>
        <w:rPr>
          <w:rFonts w:ascii="Sagona Book" w:hAnsi="Sagona Book"/>
          <w:lang w:val="it-IT"/>
        </w:rPr>
      </w:pPr>
    </w:p>
    <w:p w14:paraId="51CE45F1" w14:textId="715E0C0F" w:rsidR="0025680D" w:rsidRPr="00683157" w:rsidRDefault="0025680D" w:rsidP="0025680D">
      <w:pPr>
        <w:rPr>
          <w:rFonts w:ascii="Sagona Book" w:hAnsi="Sagona Book"/>
          <w:lang w:val="it-IT"/>
        </w:rPr>
      </w:pPr>
    </w:p>
    <w:p w14:paraId="40018FAA" w14:textId="16F13C1C" w:rsidR="0025680D" w:rsidRPr="00683157" w:rsidRDefault="0025680D" w:rsidP="0025680D">
      <w:pPr>
        <w:rPr>
          <w:rFonts w:ascii="Sagona Book" w:hAnsi="Sagona Book"/>
          <w:lang w:val="it-IT"/>
        </w:rPr>
      </w:pPr>
    </w:p>
    <w:p w14:paraId="3F9BBF5C" w14:textId="5509074F" w:rsidR="0025680D" w:rsidRPr="00683157" w:rsidRDefault="0025680D" w:rsidP="0025680D">
      <w:pPr>
        <w:rPr>
          <w:rFonts w:ascii="Sagona Book" w:hAnsi="Sagona Book"/>
          <w:lang w:val="it-IT"/>
        </w:rPr>
      </w:pPr>
    </w:p>
    <w:p w14:paraId="566A4833" w14:textId="4660B8F3" w:rsidR="0025680D" w:rsidRPr="00683157" w:rsidRDefault="0025680D" w:rsidP="0025680D">
      <w:pPr>
        <w:rPr>
          <w:rFonts w:ascii="Sagona Book" w:hAnsi="Sagona Book"/>
          <w:lang w:val="it-IT"/>
        </w:rPr>
      </w:pPr>
    </w:p>
    <w:p w14:paraId="07A415C0" w14:textId="3CE32790" w:rsidR="0025680D" w:rsidRPr="00683157" w:rsidRDefault="0025680D" w:rsidP="0025680D">
      <w:pPr>
        <w:rPr>
          <w:rFonts w:ascii="Sagona Book" w:hAnsi="Sagona Book"/>
          <w:lang w:val="it-IT"/>
        </w:rPr>
      </w:pPr>
    </w:p>
    <w:p w14:paraId="71719DB8" w14:textId="2EBC96F4" w:rsidR="0025680D" w:rsidRPr="00683157" w:rsidRDefault="0025680D" w:rsidP="0025680D">
      <w:pPr>
        <w:rPr>
          <w:rFonts w:ascii="Sagona Book" w:hAnsi="Sagona Book"/>
          <w:lang w:val="it-IT"/>
        </w:rPr>
      </w:pPr>
    </w:p>
    <w:p w14:paraId="13F7D2E7" w14:textId="2562AD9A" w:rsidR="0025680D" w:rsidRPr="00683157" w:rsidRDefault="0025680D" w:rsidP="0025680D">
      <w:pPr>
        <w:rPr>
          <w:rFonts w:ascii="Sagona Book" w:hAnsi="Sagona Book"/>
          <w:lang w:val="it-IT"/>
        </w:rPr>
      </w:pPr>
    </w:p>
    <w:p w14:paraId="55AAC3F0" w14:textId="132BA39C" w:rsidR="0025680D" w:rsidRPr="00683157" w:rsidRDefault="0025680D" w:rsidP="0025680D">
      <w:pPr>
        <w:rPr>
          <w:rFonts w:ascii="Sagona Book" w:hAnsi="Sagona Book"/>
          <w:lang w:val="it-IT"/>
        </w:rPr>
      </w:pPr>
    </w:p>
    <w:p w14:paraId="6DB1BC4E" w14:textId="3152DBAF" w:rsidR="0025680D" w:rsidRPr="00683157" w:rsidRDefault="0025680D" w:rsidP="0025680D">
      <w:pPr>
        <w:rPr>
          <w:rFonts w:ascii="Sagona Book" w:hAnsi="Sagona Book"/>
          <w:lang w:val="it-IT"/>
        </w:rPr>
      </w:pPr>
      <w:r w:rsidRPr="00683157">
        <w:rPr>
          <w:rFonts w:ascii="Sagona Book" w:hAnsi="Sagona Book"/>
          <w:b/>
          <w:bCs/>
          <w:lang w:val="it-IT"/>
        </w:rPr>
        <w:t>Elaborato di:</w:t>
      </w:r>
      <w:r w:rsidRPr="00683157">
        <w:rPr>
          <w:rFonts w:ascii="Sagona Book" w:hAnsi="Sagona Book"/>
          <w:b/>
          <w:bCs/>
          <w:lang w:val="it-IT"/>
        </w:rPr>
        <w:br/>
      </w:r>
      <w:r w:rsidRPr="00683157">
        <w:rPr>
          <w:rFonts w:ascii="Sagona Book" w:hAnsi="Sagona Book"/>
          <w:lang w:val="it-IT"/>
        </w:rPr>
        <w:t xml:space="preserve">Danese Paolo </w:t>
      </w:r>
      <w:r w:rsidR="00CF4C02" w:rsidRPr="00683157">
        <w:rPr>
          <w:rFonts w:ascii="Sagona Book" w:hAnsi="Sagona Book"/>
          <w:lang w:val="it-IT"/>
        </w:rPr>
        <w:t xml:space="preserve"> [</w:t>
      </w:r>
      <w:r w:rsidRPr="00683157">
        <w:rPr>
          <w:rFonts w:ascii="Sagona Book" w:hAnsi="Sagona Book"/>
          <w:lang w:val="it-IT"/>
        </w:rPr>
        <w:t>20045192</w:t>
      </w:r>
      <w:r w:rsidR="00CF4C02" w:rsidRPr="00683157">
        <w:rPr>
          <w:rFonts w:ascii="Sagona Book" w:hAnsi="Sagona Book"/>
          <w:lang w:val="it-IT"/>
        </w:rPr>
        <w:t>]</w:t>
      </w:r>
    </w:p>
    <w:p w14:paraId="0E6294EB" w14:textId="66494946" w:rsidR="0025680D" w:rsidRPr="00683157" w:rsidRDefault="00CF4C02" w:rsidP="007C134A">
      <w:pPr>
        <w:rPr>
          <w:rFonts w:ascii="Sagona Book" w:hAnsi="Sagona Book"/>
          <w:lang w:val="it-IT"/>
        </w:rPr>
      </w:pPr>
      <w:r w:rsidRPr="00683157">
        <w:rPr>
          <w:rFonts w:ascii="Sagona Book" w:hAnsi="Sagona Book"/>
          <w:lang w:val="it-IT"/>
        </w:rPr>
        <w:t>Quarta Cosimo [</w:t>
      </w:r>
      <w:r w:rsidR="00BE1D33" w:rsidRPr="00683157">
        <w:rPr>
          <w:rFonts w:ascii="Sagona Book" w:hAnsi="Sagona Book"/>
          <w:lang w:val="it-IT"/>
        </w:rPr>
        <w:t>200</w:t>
      </w:r>
      <w:r w:rsidR="00784A19" w:rsidRPr="00683157">
        <w:rPr>
          <w:rFonts w:ascii="Sagona Book" w:hAnsi="Sagona Book"/>
          <w:lang w:val="it-IT"/>
        </w:rPr>
        <w:t>50542</w:t>
      </w:r>
      <w:r w:rsidRPr="00683157">
        <w:rPr>
          <w:rFonts w:ascii="Sagona Book" w:hAnsi="Sagona Book"/>
          <w:lang w:val="it-IT"/>
        </w:rPr>
        <w:t>]</w:t>
      </w:r>
    </w:p>
    <w:p w14:paraId="1A4A8563" w14:textId="55FAB69B" w:rsidR="00AB627F" w:rsidRPr="00E21868" w:rsidRDefault="007C134A" w:rsidP="00E21868">
      <w:pPr>
        <w:pStyle w:val="Titolo2"/>
        <w:numPr>
          <w:ilvl w:val="0"/>
          <w:numId w:val="26"/>
        </w:numPr>
        <w:jc w:val="center"/>
        <w:rPr>
          <w:b/>
          <w:bCs/>
          <w:lang w:val="it-IT"/>
        </w:rPr>
      </w:pPr>
      <w:r w:rsidRPr="00E21868">
        <w:rPr>
          <w:b/>
          <w:bCs/>
          <w:lang w:val="it-IT"/>
        </w:rPr>
        <w:lastRenderedPageBreak/>
        <w:t xml:space="preserve">Descrizione dei Requisiti del </w:t>
      </w:r>
      <w:r w:rsidR="007229EC" w:rsidRPr="00E21868">
        <w:rPr>
          <w:b/>
          <w:bCs/>
          <w:lang w:val="it-IT"/>
        </w:rPr>
        <w:t>SISTEMA</w:t>
      </w:r>
    </w:p>
    <w:p w14:paraId="33CB485D" w14:textId="1A25ADAF" w:rsidR="0004112B" w:rsidRDefault="00B5499F" w:rsidP="0004112B">
      <w:pPr>
        <w:rPr>
          <w:lang w:val="it-IT"/>
        </w:rPr>
      </w:pPr>
      <w:r>
        <w:rPr>
          <w:lang w:val="it-IT"/>
        </w:rPr>
        <w:t xml:space="preserve">Il software sviluppato consente la gestione di vendita e acquisto di </w:t>
      </w:r>
      <w:r w:rsidR="00DA0680">
        <w:rPr>
          <w:lang w:val="it-IT"/>
        </w:rPr>
        <w:t xml:space="preserve">beni di vario tipo, specificati dinamicamente. Durante lo sviluppo del software, sono state attuate le procedure di progettazione del software viste, approfondite con il modello ICONIX. </w:t>
      </w:r>
      <w:r w:rsidR="00683157">
        <w:rPr>
          <w:lang w:val="it-IT"/>
        </w:rPr>
        <w:t>Le funzionalità e i</w:t>
      </w:r>
      <w:r w:rsidR="0004112B" w:rsidRPr="00683157">
        <w:rPr>
          <w:lang w:val="it-IT"/>
        </w:rPr>
        <w:t xml:space="preserve"> requisiti</w:t>
      </w:r>
      <w:r w:rsidR="00BD45F4">
        <w:rPr>
          <w:lang w:val="it-IT"/>
        </w:rPr>
        <w:t xml:space="preserve"> funzionali del software</w:t>
      </w:r>
      <w:r w:rsidR="0004112B" w:rsidRPr="00683157">
        <w:rPr>
          <w:lang w:val="it-IT"/>
        </w:rPr>
        <w:t xml:space="preserve"> sono</w:t>
      </w:r>
      <w:r w:rsidR="00BD45F4">
        <w:rPr>
          <w:lang w:val="it-IT"/>
        </w:rPr>
        <w:t xml:space="preserve"> divise </w:t>
      </w:r>
      <w:r w:rsidR="004F158D">
        <w:rPr>
          <w:lang w:val="it-IT"/>
        </w:rPr>
        <w:t>tra</w:t>
      </w:r>
      <w:r w:rsidR="00BD45F4">
        <w:rPr>
          <w:lang w:val="it-IT"/>
        </w:rPr>
        <w:t xml:space="preserve"> tipo di utente</w:t>
      </w:r>
      <w:r w:rsidR="004F158D">
        <w:rPr>
          <w:lang w:val="it-IT"/>
        </w:rPr>
        <w:t>:</w:t>
      </w:r>
    </w:p>
    <w:p w14:paraId="3284DAE2" w14:textId="77777777" w:rsidR="004F158D" w:rsidRDefault="004F158D" w:rsidP="0004112B">
      <w:pPr>
        <w:rPr>
          <w:lang w:val="it-IT"/>
        </w:rPr>
      </w:pPr>
    </w:p>
    <w:p w14:paraId="7D822063" w14:textId="77777777" w:rsidR="004F158D" w:rsidRDefault="004F158D" w:rsidP="0004112B">
      <w:pPr>
        <w:rPr>
          <w:lang w:val="it-IT"/>
        </w:rPr>
      </w:pPr>
    </w:p>
    <w:p w14:paraId="3574F630" w14:textId="6FE70C41" w:rsidR="004F158D" w:rsidRPr="004F158D" w:rsidRDefault="004F158D" w:rsidP="004F158D">
      <w:pPr>
        <w:rPr>
          <w:lang w:val="it-IT"/>
        </w:rPr>
      </w:pPr>
      <w:r w:rsidRPr="004F158D">
        <w:rPr>
          <w:lang w:val="it-IT"/>
        </w:rPr>
        <w:t xml:space="preserve">Il </w:t>
      </w:r>
      <w:r w:rsidR="007229EC">
        <w:rPr>
          <w:lang w:val="it-IT"/>
        </w:rPr>
        <w:t>SISTEMA</w:t>
      </w:r>
      <w:r w:rsidRPr="004F158D">
        <w:rPr>
          <w:lang w:val="it-IT"/>
        </w:rPr>
        <w:t xml:space="preserve"> consente al </w:t>
      </w:r>
      <w:r w:rsidR="007229EC">
        <w:rPr>
          <w:lang w:val="it-IT"/>
        </w:rPr>
        <w:t>VENDITORE</w:t>
      </w:r>
      <w:r w:rsidRPr="004F158D">
        <w:rPr>
          <w:lang w:val="it-IT"/>
        </w:rPr>
        <w:t xml:space="preserve"> di:</w:t>
      </w:r>
    </w:p>
    <w:p w14:paraId="63156ED2" w14:textId="23AA35FB" w:rsidR="004F158D" w:rsidRPr="00793AB2" w:rsidRDefault="004F158D" w:rsidP="00793AB2">
      <w:pPr>
        <w:pStyle w:val="Paragrafoelenco"/>
        <w:numPr>
          <w:ilvl w:val="0"/>
          <w:numId w:val="32"/>
        </w:numPr>
        <w:rPr>
          <w:lang w:val="it-IT"/>
        </w:rPr>
      </w:pPr>
      <w:r w:rsidRPr="00793AB2">
        <w:rPr>
          <w:lang w:val="it-IT"/>
        </w:rPr>
        <w:t>C</w:t>
      </w:r>
      <w:r w:rsidR="009F1A76" w:rsidRPr="00793AB2">
        <w:rPr>
          <w:lang w:val="it-IT"/>
        </w:rPr>
        <w:t>reare, pubblicare, modificare, e cancellare</w:t>
      </w:r>
      <w:r w:rsidRPr="00793AB2">
        <w:rPr>
          <w:lang w:val="it-IT"/>
        </w:rPr>
        <w:t xml:space="preserve"> i propri beni</w:t>
      </w:r>
      <w:r w:rsidR="00793AB2" w:rsidRPr="00793AB2">
        <w:rPr>
          <w:lang w:val="it-IT"/>
        </w:rPr>
        <w:t>.</w:t>
      </w:r>
    </w:p>
    <w:p w14:paraId="544FE6D0" w14:textId="6220E97C" w:rsidR="004F158D" w:rsidRPr="00793AB2" w:rsidRDefault="004F158D" w:rsidP="00793AB2">
      <w:pPr>
        <w:pStyle w:val="Paragrafoelenco"/>
        <w:numPr>
          <w:ilvl w:val="0"/>
          <w:numId w:val="32"/>
        </w:numPr>
        <w:rPr>
          <w:lang w:val="it-IT"/>
        </w:rPr>
      </w:pPr>
      <w:r w:rsidRPr="00793AB2">
        <w:rPr>
          <w:lang w:val="it-IT"/>
        </w:rPr>
        <w:t>Effettuare il login</w:t>
      </w:r>
      <w:r w:rsidR="00793AB2" w:rsidRPr="00793AB2">
        <w:rPr>
          <w:lang w:val="it-IT"/>
        </w:rPr>
        <w:t>.</w:t>
      </w:r>
    </w:p>
    <w:p w14:paraId="18568B9D" w14:textId="74CB7607" w:rsidR="004F158D" w:rsidRPr="00793AB2" w:rsidRDefault="004F158D" w:rsidP="00793AB2">
      <w:pPr>
        <w:pStyle w:val="Paragrafoelenco"/>
        <w:numPr>
          <w:ilvl w:val="0"/>
          <w:numId w:val="32"/>
        </w:numPr>
        <w:rPr>
          <w:lang w:val="it-IT"/>
        </w:rPr>
      </w:pPr>
      <w:r w:rsidRPr="00793AB2">
        <w:rPr>
          <w:lang w:val="it-IT"/>
        </w:rPr>
        <w:t xml:space="preserve">Rispondere ai commenti e valutazioni di </w:t>
      </w:r>
      <w:r w:rsidR="007229EC">
        <w:rPr>
          <w:lang w:val="it-IT"/>
        </w:rPr>
        <w:t>COMPRATORE</w:t>
      </w:r>
      <w:r w:rsidR="00793AB2" w:rsidRPr="00793AB2">
        <w:rPr>
          <w:lang w:val="it-IT"/>
        </w:rPr>
        <w:t>.</w:t>
      </w:r>
    </w:p>
    <w:p w14:paraId="069C6D48" w14:textId="7E86A977" w:rsidR="009F1A76" w:rsidRPr="00793AB2" w:rsidRDefault="009F1A76" w:rsidP="00793AB2">
      <w:pPr>
        <w:pStyle w:val="Paragrafoelenco"/>
        <w:numPr>
          <w:ilvl w:val="0"/>
          <w:numId w:val="32"/>
        </w:numPr>
        <w:rPr>
          <w:lang w:val="it-IT"/>
        </w:rPr>
      </w:pPr>
      <w:r w:rsidRPr="00793AB2">
        <w:rPr>
          <w:lang w:val="it-IT"/>
        </w:rPr>
        <w:t>Modificare le proprie credenziali</w:t>
      </w:r>
      <w:r w:rsidR="00793AB2" w:rsidRPr="00793AB2">
        <w:rPr>
          <w:lang w:val="it-IT"/>
        </w:rPr>
        <w:t>.</w:t>
      </w:r>
    </w:p>
    <w:p w14:paraId="7C383088" w14:textId="60C927FB" w:rsidR="003521B5" w:rsidRPr="00793AB2" w:rsidRDefault="009F1A76" w:rsidP="00793AB2">
      <w:pPr>
        <w:pStyle w:val="Paragrafoelenco"/>
        <w:numPr>
          <w:ilvl w:val="0"/>
          <w:numId w:val="32"/>
        </w:numPr>
        <w:rPr>
          <w:lang w:val="it-IT"/>
        </w:rPr>
      </w:pPr>
      <w:r w:rsidRPr="00793AB2">
        <w:rPr>
          <w:lang w:val="it-IT"/>
        </w:rPr>
        <w:t xml:space="preserve">Prendere visione alla parte pubblica del </w:t>
      </w:r>
      <w:r w:rsidR="007229EC">
        <w:rPr>
          <w:lang w:val="it-IT"/>
        </w:rPr>
        <w:t>SISTEMA</w:t>
      </w:r>
      <w:r w:rsidR="00793AB2" w:rsidRPr="00793AB2">
        <w:rPr>
          <w:lang w:val="it-IT"/>
        </w:rPr>
        <w:t>.</w:t>
      </w:r>
    </w:p>
    <w:p w14:paraId="4B36C101" w14:textId="77777777" w:rsidR="004F158D" w:rsidRPr="004F158D" w:rsidRDefault="004F158D" w:rsidP="004F158D">
      <w:pPr>
        <w:rPr>
          <w:lang w:val="it-IT"/>
        </w:rPr>
      </w:pPr>
    </w:p>
    <w:p w14:paraId="63F5876F" w14:textId="74A2447B" w:rsidR="004F158D" w:rsidRPr="004F158D" w:rsidRDefault="004F158D" w:rsidP="004F158D">
      <w:pPr>
        <w:rPr>
          <w:lang w:val="it-IT"/>
        </w:rPr>
      </w:pPr>
      <w:r w:rsidRPr="004F158D">
        <w:rPr>
          <w:lang w:val="it-IT"/>
        </w:rPr>
        <w:t xml:space="preserve">Il </w:t>
      </w:r>
      <w:r w:rsidR="007229EC">
        <w:rPr>
          <w:lang w:val="it-IT"/>
        </w:rPr>
        <w:t>SISTEMA</w:t>
      </w:r>
      <w:r w:rsidRPr="004F158D">
        <w:rPr>
          <w:lang w:val="it-IT"/>
        </w:rPr>
        <w:t xml:space="preserve"> consente al </w:t>
      </w:r>
      <w:r w:rsidR="007229EC">
        <w:rPr>
          <w:lang w:val="it-IT"/>
        </w:rPr>
        <w:t>COMPRATORE</w:t>
      </w:r>
      <w:r w:rsidRPr="004F158D">
        <w:rPr>
          <w:lang w:val="it-IT"/>
        </w:rPr>
        <w:t xml:space="preserve"> di:</w:t>
      </w:r>
    </w:p>
    <w:p w14:paraId="5D59988C" w14:textId="43ADC8D5" w:rsidR="004F158D" w:rsidRPr="00793AB2" w:rsidRDefault="009F1A76" w:rsidP="00793AB2">
      <w:pPr>
        <w:pStyle w:val="Paragrafoelenco"/>
        <w:numPr>
          <w:ilvl w:val="0"/>
          <w:numId w:val="33"/>
        </w:numPr>
        <w:rPr>
          <w:lang w:val="it-IT"/>
        </w:rPr>
      </w:pPr>
      <w:r w:rsidRPr="00793AB2">
        <w:rPr>
          <w:lang w:val="it-IT"/>
        </w:rPr>
        <w:t xml:space="preserve">Prendere visione alla parte pubblica del </w:t>
      </w:r>
      <w:r w:rsidR="007229EC">
        <w:rPr>
          <w:lang w:val="it-IT"/>
        </w:rPr>
        <w:t>SISTEMA</w:t>
      </w:r>
      <w:r w:rsidR="00793AB2" w:rsidRPr="00793AB2">
        <w:rPr>
          <w:lang w:val="it-IT"/>
        </w:rPr>
        <w:t>.</w:t>
      </w:r>
    </w:p>
    <w:p w14:paraId="56C38B70" w14:textId="491DDE97" w:rsidR="009F1A76" w:rsidRPr="00793AB2" w:rsidRDefault="004804E5" w:rsidP="00793AB2">
      <w:pPr>
        <w:pStyle w:val="Paragrafoelenco"/>
        <w:numPr>
          <w:ilvl w:val="0"/>
          <w:numId w:val="33"/>
        </w:numPr>
        <w:rPr>
          <w:lang w:val="it-IT"/>
        </w:rPr>
      </w:pPr>
      <w:r w:rsidRPr="00793AB2">
        <w:rPr>
          <w:lang w:val="it-IT"/>
        </w:rPr>
        <w:t xml:space="preserve">Prendere visione alla parte del </w:t>
      </w:r>
      <w:r w:rsidR="007229EC">
        <w:rPr>
          <w:lang w:val="it-IT"/>
        </w:rPr>
        <w:t>SISTEMA</w:t>
      </w:r>
      <w:r w:rsidRPr="00793AB2">
        <w:rPr>
          <w:lang w:val="it-IT"/>
        </w:rPr>
        <w:t xml:space="preserve"> dedicata ai venditori</w:t>
      </w:r>
      <w:r w:rsidR="00793AB2" w:rsidRPr="00793AB2">
        <w:rPr>
          <w:lang w:val="it-IT"/>
        </w:rPr>
        <w:t>.</w:t>
      </w:r>
    </w:p>
    <w:p w14:paraId="540FA57C" w14:textId="496857BD" w:rsidR="004F158D" w:rsidRPr="00793AB2" w:rsidRDefault="004F158D" w:rsidP="00793AB2">
      <w:pPr>
        <w:pStyle w:val="Paragrafoelenco"/>
        <w:numPr>
          <w:ilvl w:val="0"/>
          <w:numId w:val="33"/>
        </w:numPr>
        <w:rPr>
          <w:lang w:val="it-IT"/>
        </w:rPr>
      </w:pPr>
      <w:r w:rsidRPr="00793AB2">
        <w:rPr>
          <w:lang w:val="it-IT"/>
        </w:rPr>
        <w:t>Prenotare beni</w:t>
      </w:r>
      <w:r w:rsidR="004804E5" w:rsidRPr="00793AB2">
        <w:rPr>
          <w:lang w:val="it-IT"/>
        </w:rPr>
        <w:t xml:space="preserve"> e pagarli</w:t>
      </w:r>
      <w:r w:rsidR="00793AB2" w:rsidRPr="00793AB2">
        <w:rPr>
          <w:lang w:val="it-IT"/>
        </w:rPr>
        <w:t>.</w:t>
      </w:r>
    </w:p>
    <w:p w14:paraId="774C5E76" w14:textId="3166A22D" w:rsidR="004F158D" w:rsidRPr="00793AB2" w:rsidRDefault="004F158D" w:rsidP="00793AB2">
      <w:pPr>
        <w:pStyle w:val="Paragrafoelenco"/>
        <w:numPr>
          <w:ilvl w:val="0"/>
          <w:numId w:val="33"/>
        </w:numPr>
        <w:rPr>
          <w:lang w:val="it-IT"/>
        </w:rPr>
      </w:pPr>
      <w:r w:rsidRPr="00793AB2">
        <w:rPr>
          <w:lang w:val="it-IT"/>
        </w:rPr>
        <w:t>Lasciare feedback</w:t>
      </w:r>
      <w:r w:rsidR="004804E5" w:rsidRPr="00793AB2">
        <w:rPr>
          <w:lang w:val="it-IT"/>
        </w:rPr>
        <w:t xml:space="preserve"> sotto forma di commenti e/o indice di gradimento</w:t>
      </w:r>
      <w:r w:rsidR="00793AB2" w:rsidRPr="00793AB2">
        <w:rPr>
          <w:lang w:val="it-IT"/>
        </w:rPr>
        <w:t>.</w:t>
      </w:r>
    </w:p>
    <w:p w14:paraId="47D0BB98" w14:textId="019B55C1" w:rsidR="004F158D" w:rsidRDefault="004804E5" w:rsidP="004F158D">
      <w:pPr>
        <w:pStyle w:val="Paragrafoelenco"/>
        <w:numPr>
          <w:ilvl w:val="0"/>
          <w:numId w:val="33"/>
        </w:numPr>
        <w:rPr>
          <w:lang w:val="it-IT"/>
        </w:rPr>
      </w:pPr>
      <w:r w:rsidRPr="00793AB2">
        <w:rPr>
          <w:lang w:val="it-IT"/>
        </w:rPr>
        <w:t>Modificare le proprie credenziali</w:t>
      </w:r>
      <w:r w:rsidR="00793AB2" w:rsidRPr="00793AB2">
        <w:rPr>
          <w:lang w:val="it-IT"/>
        </w:rPr>
        <w:t>.</w:t>
      </w:r>
    </w:p>
    <w:p w14:paraId="3F358217" w14:textId="77777777" w:rsidR="00793AB2" w:rsidRPr="00793AB2" w:rsidRDefault="00793AB2" w:rsidP="00793AB2">
      <w:pPr>
        <w:pStyle w:val="Paragrafoelenco"/>
        <w:rPr>
          <w:lang w:val="it-IT"/>
        </w:rPr>
      </w:pPr>
    </w:p>
    <w:p w14:paraId="667959E6" w14:textId="547FC751" w:rsidR="004F158D" w:rsidRPr="004F158D" w:rsidRDefault="004F158D" w:rsidP="004F158D">
      <w:pPr>
        <w:rPr>
          <w:lang w:val="it-IT"/>
        </w:rPr>
      </w:pPr>
      <w:r w:rsidRPr="004F158D">
        <w:rPr>
          <w:lang w:val="it-IT"/>
        </w:rPr>
        <w:t xml:space="preserve">Il </w:t>
      </w:r>
      <w:r w:rsidR="007229EC">
        <w:rPr>
          <w:lang w:val="it-IT"/>
        </w:rPr>
        <w:t>SISTEMA</w:t>
      </w:r>
      <w:r w:rsidRPr="004F158D">
        <w:rPr>
          <w:lang w:val="it-IT"/>
        </w:rPr>
        <w:t xml:space="preserve"> consente all’amministratore di:</w:t>
      </w:r>
    </w:p>
    <w:p w14:paraId="587AC723" w14:textId="4F33B32B" w:rsidR="004F158D" w:rsidRPr="00793AB2" w:rsidRDefault="004F158D" w:rsidP="00793AB2">
      <w:pPr>
        <w:pStyle w:val="Paragrafoelenco"/>
        <w:numPr>
          <w:ilvl w:val="0"/>
          <w:numId w:val="34"/>
        </w:numPr>
        <w:rPr>
          <w:u w:val="single"/>
          <w:lang w:val="it-IT"/>
        </w:rPr>
      </w:pPr>
      <w:r w:rsidRPr="00793AB2">
        <w:rPr>
          <w:lang w:val="it-IT"/>
        </w:rPr>
        <w:t xml:space="preserve">Creare nuovi tipi di beni </w:t>
      </w:r>
      <w:r w:rsidR="003521B5" w:rsidRPr="00793AB2">
        <w:rPr>
          <w:lang w:val="it-IT"/>
        </w:rPr>
        <w:t xml:space="preserve">dinamicamente, senza apportare modifiche ad alcuna parte del </w:t>
      </w:r>
      <w:r w:rsidR="007229EC">
        <w:rPr>
          <w:lang w:val="it-IT"/>
        </w:rPr>
        <w:t>SISTEMA</w:t>
      </w:r>
      <w:r w:rsidR="003521B5" w:rsidRPr="00793AB2">
        <w:rPr>
          <w:lang w:val="it-IT"/>
        </w:rPr>
        <w:t>.</w:t>
      </w:r>
    </w:p>
    <w:p w14:paraId="793669D8" w14:textId="78C9FF65" w:rsidR="004F158D" w:rsidRPr="00793AB2" w:rsidRDefault="004F158D" w:rsidP="00793AB2">
      <w:pPr>
        <w:pStyle w:val="Paragrafoelenco"/>
        <w:numPr>
          <w:ilvl w:val="0"/>
          <w:numId w:val="34"/>
        </w:numPr>
        <w:rPr>
          <w:lang w:val="it-IT"/>
        </w:rPr>
      </w:pPr>
      <w:r w:rsidRPr="00793AB2">
        <w:rPr>
          <w:lang w:val="it-IT"/>
        </w:rPr>
        <w:t>Approvare le proposte di beni e servizi dell’utente proponente</w:t>
      </w:r>
      <w:r w:rsidR="00964C8E" w:rsidRPr="00793AB2">
        <w:rPr>
          <w:lang w:val="it-IT"/>
        </w:rPr>
        <w:t>, o eliminarle</w:t>
      </w:r>
      <w:r w:rsidR="00793AB2" w:rsidRPr="00793AB2">
        <w:rPr>
          <w:lang w:val="it-IT"/>
        </w:rPr>
        <w:t>.</w:t>
      </w:r>
    </w:p>
    <w:p w14:paraId="50A0C34A" w14:textId="37648002" w:rsidR="00964C8E" w:rsidRPr="00793AB2" w:rsidRDefault="00964C8E" w:rsidP="00793AB2">
      <w:pPr>
        <w:pStyle w:val="Paragrafoelenco"/>
        <w:numPr>
          <w:ilvl w:val="0"/>
          <w:numId w:val="34"/>
        </w:numPr>
        <w:rPr>
          <w:lang w:val="it-IT"/>
        </w:rPr>
      </w:pPr>
      <w:r w:rsidRPr="00793AB2">
        <w:rPr>
          <w:lang w:val="it-IT"/>
        </w:rPr>
        <w:t xml:space="preserve">Rimuovere ordini in caso di richiesta da parte dell’utente </w:t>
      </w:r>
      <w:r w:rsidR="007229EC">
        <w:rPr>
          <w:lang w:val="it-IT"/>
        </w:rPr>
        <w:t>COMPRATORE</w:t>
      </w:r>
      <w:r w:rsidRPr="00793AB2">
        <w:rPr>
          <w:lang w:val="it-IT"/>
        </w:rPr>
        <w:t xml:space="preserve"> o </w:t>
      </w:r>
      <w:r w:rsidR="007229EC">
        <w:rPr>
          <w:lang w:val="it-IT"/>
        </w:rPr>
        <w:t>VENDITORE</w:t>
      </w:r>
      <w:r w:rsidRPr="00793AB2">
        <w:rPr>
          <w:lang w:val="it-IT"/>
        </w:rPr>
        <w:t>.</w:t>
      </w:r>
    </w:p>
    <w:p w14:paraId="4D86DAF5" w14:textId="6FE6F8DF" w:rsidR="00964C8E" w:rsidRPr="00793AB2" w:rsidRDefault="00964C8E" w:rsidP="00793AB2">
      <w:pPr>
        <w:pStyle w:val="Paragrafoelenco"/>
        <w:numPr>
          <w:ilvl w:val="0"/>
          <w:numId w:val="34"/>
        </w:numPr>
        <w:rPr>
          <w:lang w:val="it-IT"/>
        </w:rPr>
      </w:pPr>
      <w:r w:rsidRPr="00793AB2">
        <w:rPr>
          <w:lang w:val="it-IT"/>
        </w:rPr>
        <w:t>Aggiungere altri utenti al pannello amministratore.</w:t>
      </w:r>
    </w:p>
    <w:p w14:paraId="65154C54" w14:textId="77777777" w:rsidR="004F158D" w:rsidRPr="004F158D" w:rsidRDefault="004F158D" w:rsidP="004F158D">
      <w:pPr>
        <w:rPr>
          <w:lang w:val="it-IT"/>
        </w:rPr>
      </w:pPr>
    </w:p>
    <w:p w14:paraId="7D1E2E25" w14:textId="77777777" w:rsidR="004F158D" w:rsidRPr="004F158D" w:rsidRDefault="004F158D" w:rsidP="004F158D">
      <w:pPr>
        <w:rPr>
          <w:lang w:val="it-IT"/>
        </w:rPr>
      </w:pPr>
      <w:r w:rsidRPr="004F158D">
        <w:rPr>
          <w:lang w:val="it-IT"/>
        </w:rPr>
        <w:tab/>
      </w:r>
    </w:p>
    <w:p w14:paraId="09DD3668" w14:textId="4C84CB63" w:rsidR="004F158D" w:rsidRPr="004F158D" w:rsidRDefault="004F158D" w:rsidP="004F158D">
      <w:pPr>
        <w:rPr>
          <w:lang w:val="it-IT"/>
        </w:rPr>
      </w:pPr>
      <w:r w:rsidRPr="004F158D">
        <w:rPr>
          <w:lang w:val="it-IT"/>
        </w:rPr>
        <w:t xml:space="preserve">Il </w:t>
      </w:r>
      <w:r w:rsidR="007229EC">
        <w:rPr>
          <w:lang w:val="it-IT"/>
        </w:rPr>
        <w:t>SISTEMA</w:t>
      </w:r>
      <w:r w:rsidRPr="004F158D">
        <w:rPr>
          <w:lang w:val="it-IT"/>
        </w:rPr>
        <w:t xml:space="preserve"> consente all’utente </w:t>
      </w:r>
      <w:r w:rsidR="007229EC">
        <w:rPr>
          <w:lang w:val="it-IT"/>
        </w:rPr>
        <w:t>GUEST</w:t>
      </w:r>
      <w:r w:rsidRPr="004F158D">
        <w:rPr>
          <w:lang w:val="it-IT"/>
        </w:rPr>
        <w:t xml:space="preserve"> di:</w:t>
      </w:r>
    </w:p>
    <w:p w14:paraId="067CFC17" w14:textId="152A0EF5" w:rsidR="004F158D" w:rsidRPr="00793AB2" w:rsidRDefault="004F158D" w:rsidP="00793AB2">
      <w:pPr>
        <w:pStyle w:val="Paragrafoelenco"/>
        <w:numPr>
          <w:ilvl w:val="0"/>
          <w:numId w:val="35"/>
        </w:numPr>
        <w:rPr>
          <w:lang w:val="it-IT"/>
        </w:rPr>
      </w:pPr>
      <w:r w:rsidRPr="00793AB2">
        <w:rPr>
          <w:lang w:val="it-IT"/>
        </w:rPr>
        <w:t>Navigare la parte pubblica (proposte di beni) con la visione di beni e commenti</w:t>
      </w:r>
      <w:r w:rsidR="00CC22E0">
        <w:rPr>
          <w:lang w:val="it-IT"/>
        </w:rPr>
        <w:t>.</w:t>
      </w:r>
    </w:p>
    <w:p w14:paraId="03DFBCB3" w14:textId="154460B9" w:rsidR="004F158D" w:rsidRPr="00793AB2" w:rsidRDefault="004F158D" w:rsidP="00793AB2">
      <w:pPr>
        <w:pStyle w:val="Paragrafoelenco"/>
        <w:numPr>
          <w:ilvl w:val="0"/>
          <w:numId w:val="35"/>
        </w:numPr>
        <w:rPr>
          <w:lang w:val="it-IT"/>
        </w:rPr>
      </w:pPr>
      <w:r w:rsidRPr="00793AB2">
        <w:rPr>
          <w:lang w:val="it-IT"/>
        </w:rPr>
        <w:t>Effettuare la registrazione</w:t>
      </w:r>
      <w:r w:rsidR="00793AB2">
        <w:rPr>
          <w:lang w:val="it-IT"/>
        </w:rPr>
        <w:t>, specificando username &amp; e-mail, con password auto-generata</w:t>
      </w:r>
      <w:r w:rsidRPr="00793AB2">
        <w:rPr>
          <w:lang w:val="it-IT"/>
        </w:rPr>
        <w:t xml:space="preserve"> </w:t>
      </w:r>
      <w:r w:rsidR="00793AB2">
        <w:rPr>
          <w:lang w:val="it-IT"/>
        </w:rPr>
        <w:t>e salvata in modo sicuro.</w:t>
      </w:r>
    </w:p>
    <w:p w14:paraId="3956D74D" w14:textId="77777777" w:rsidR="004F158D" w:rsidRPr="004F158D" w:rsidRDefault="004F158D" w:rsidP="004F158D">
      <w:pPr>
        <w:rPr>
          <w:lang w:val="it-IT"/>
        </w:rPr>
      </w:pPr>
    </w:p>
    <w:p w14:paraId="538E6842" w14:textId="6FB50651" w:rsidR="004F158D" w:rsidRPr="004F158D" w:rsidRDefault="004F158D" w:rsidP="004F158D">
      <w:pPr>
        <w:rPr>
          <w:lang w:val="it-IT"/>
        </w:rPr>
      </w:pPr>
      <w:r w:rsidRPr="004F158D">
        <w:rPr>
          <w:lang w:val="it-IT"/>
        </w:rPr>
        <w:t xml:space="preserve">Il </w:t>
      </w:r>
      <w:r w:rsidR="007229EC">
        <w:rPr>
          <w:lang w:val="it-IT"/>
        </w:rPr>
        <w:t>SISTEMA</w:t>
      </w:r>
      <w:r w:rsidRPr="004F158D">
        <w:rPr>
          <w:lang w:val="it-IT"/>
        </w:rPr>
        <w:t>:</w:t>
      </w:r>
    </w:p>
    <w:p w14:paraId="19428A2A" w14:textId="12E77AFF" w:rsidR="004F158D" w:rsidRPr="00CC22E0" w:rsidRDefault="004F158D" w:rsidP="00CC22E0">
      <w:pPr>
        <w:pStyle w:val="Paragrafoelenco"/>
        <w:numPr>
          <w:ilvl w:val="0"/>
          <w:numId w:val="36"/>
        </w:numPr>
        <w:rPr>
          <w:lang w:val="it-IT"/>
        </w:rPr>
      </w:pPr>
      <w:r w:rsidRPr="00CC22E0">
        <w:rPr>
          <w:lang w:val="it-IT"/>
        </w:rPr>
        <w:t xml:space="preserve">Invia e-mail a </w:t>
      </w:r>
      <w:r w:rsidR="007229EC">
        <w:rPr>
          <w:lang w:val="it-IT"/>
        </w:rPr>
        <w:t>COMPRATORE</w:t>
      </w:r>
      <w:r w:rsidRPr="00CC22E0">
        <w:rPr>
          <w:lang w:val="it-IT"/>
        </w:rPr>
        <w:t xml:space="preserve"> con nuove proposte di beni, eventuale modifica di bene prenotato.</w:t>
      </w:r>
    </w:p>
    <w:p w14:paraId="120FFB9A" w14:textId="3F3A56B6" w:rsidR="00BD45F4" w:rsidRDefault="004F158D" w:rsidP="00CC22E0">
      <w:pPr>
        <w:pStyle w:val="Paragrafoelenco"/>
        <w:numPr>
          <w:ilvl w:val="0"/>
          <w:numId w:val="36"/>
        </w:numPr>
        <w:rPr>
          <w:lang w:val="it-IT"/>
        </w:rPr>
      </w:pPr>
      <w:r w:rsidRPr="00CC22E0">
        <w:rPr>
          <w:lang w:val="it-IT"/>
        </w:rPr>
        <w:t xml:space="preserve">Il </w:t>
      </w:r>
      <w:r w:rsidR="007229EC">
        <w:rPr>
          <w:lang w:val="it-IT"/>
        </w:rPr>
        <w:t>SISTEMA</w:t>
      </w:r>
      <w:r w:rsidRPr="00CC22E0">
        <w:rPr>
          <w:lang w:val="it-IT"/>
        </w:rPr>
        <w:t xml:space="preserve"> invia e-mail a </w:t>
      </w:r>
      <w:r w:rsidR="007229EC">
        <w:rPr>
          <w:lang w:val="it-IT"/>
        </w:rPr>
        <w:t>VENDITORE</w:t>
      </w:r>
      <w:r w:rsidRPr="00CC22E0">
        <w:rPr>
          <w:lang w:val="it-IT"/>
        </w:rPr>
        <w:t xml:space="preserve"> quando un </w:t>
      </w:r>
      <w:r w:rsidR="007229EC">
        <w:rPr>
          <w:lang w:val="it-IT"/>
        </w:rPr>
        <w:t>COMPRATORE</w:t>
      </w:r>
      <w:r w:rsidRPr="00CC22E0">
        <w:rPr>
          <w:lang w:val="it-IT"/>
        </w:rPr>
        <w:t xml:space="preserve"> è interessato, oppure quando un </w:t>
      </w:r>
      <w:r w:rsidR="007229EC">
        <w:rPr>
          <w:lang w:val="it-IT"/>
        </w:rPr>
        <w:t>COMPRATORE</w:t>
      </w:r>
      <w:r w:rsidRPr="00CC22E0">
        <w:rPr>
          <w:lang w:val="it-IT"/>
        </w:rPr>
        <w:t xml:space="preserve"> ha effettuato l’acquisto</w:t>
      </w:r>
      <w:r w:rsidR="00CC22E0">
        <w:rPr>
          <w:lang w:val="it-IT"/>
        </w:rPr>
        <w:t>.</w:t>
      </w:r>
    </w:p>
    <w:p w14:paraId="318BC44A" w14:textId="18FFC960" w:rsidR="00CC22E0" w:rsidRDefault="00CC22E0" w:rsidP="00CC22E0">
      <w:pPr>
        <w:pStyle w:val="Paragrafoelenco"/>
        <w:numPr>
          <w:ilvl w:val="0"/>
          <w:numId w:val="36"/>
        </w:numPr>
        <w:rPr>
          <w:lang w:val="it-IT"/>
        </w:rPr>
      </w:pPr>
      <w:r>
        <w:rPr>
          <w:lang w:val="it-IT"/>
        </w:rPr>
        <w:t xml:space="preserve">Invia e-mail </w:t>
      </w:r>
      <w:r w:rsidRPr="00714CAC">
        <w:rPr>
          <w:u w:val="single"/>
          <w:lang w:val="it-IT"/>
        </w:rPr>
        <w:t>contenente</w:t>
      </w:r>
      <w:r>
        <w:rPr>
          <w:lang w:val="it-IT"/>
        </w:rPr>
        <w:t xml:space="preserve"> le password di registrazione.</w:t>
      </w:r>
    </w:p>
    <w:p w14:paraId="27DD3427" w14:textId="483A4729" w:rsidR="00C450E5" w:rsidRDefault="00C450E5" w:rsidP="00C450E5">
      <w:pPr>
        <w:rPr>
          <w:lang w:val="it-IT"/>
        </w:rPr>
      </w:pPr>
    </w:p>
    <w:p w14:paraId="7EC8C755" w14:textId="7794071B" w:rsidR="00C450E5" w:rsidRDefault="00C450E5" w:rsidP="00C450E5">
      <w:pPr>
        <w:rPr>
          <w:lang w:val="it-IT"/>
        </w:rPr>
      </w:pPr>
    </w:p>
    <w:p w14:paraId="04E18123" w14:textId="15CE6655" w:rsidR="00C450E5" w:rsidRDefault="00C450E5" w:rsidP="00C450E5">
      <w:pPr>
        <w:rPr>
          <w:lang w:val="it-IT"/>
        </w:rPr>
      </w:pPr>
      <w:r>
        <w:rPr>
          <w:lang w:val="it-IT"/>
        </w:rPr>
        <w:t xml:space="preserve">Prima di passare alla definizione dei casi d’uso, è stato adottato il processo ICONIX per identificare </w:t>
      </w:r>
      <w:r w:rsidR="00232E96">
        <w:rPr>
          <w:lang w:val="it-IT"/>
        </w:rPr>
        <w:t xml:space="preserve">graficamente le relazioni tra i diversi </w:t>
      </w:r>
      <w:r w:rsidR="007229EC">
        <w:rPr>
          <w:lang w:val="it-IT"/>
        </w:rPr>
        <w:t>ATTORI</w:t>
      </w:r>
      <w:r w:rsidR="00232E96">
        <w:rPr>
          <w:lang w:val="it-IT"/>
        </w:rPr>
        <w:t xml:space="preserve"> e termini che abbiamo descritto. Come descritto nel processo ICONIX, questo è stato refinito e cambiato più volte durante lo sviluppo del software, con appropriate modifiche </w:t>
      </w:r>
      <w:r w:rsidR="00714CAC">
        <w:rPr>
          <w:lang w:val="it-IT"/>
        </w:rPr>
        <w:t>annotate anche nei diagrammi che seguono.</w:t>
      </w:r>
    </w:p>
    <w:p w14:paraId="6068CD3C" w14:textId="2F964F83" w:rsidR="007229EC" w:rsidRDefault="007229EC" w:rsidP="00AB627F">
      <w:pPr>
        <w:rPr>
          <w:lang w:val="it-IT"/>
        </w:rPr>
      </w:pPr>
    </w:p>
    <w:p w14:paraId="3580E027" w14:textId="77777777" w:rsidR="007229EC" w:rsidRPr="00683157" w:rsidRDefault="007229EC" w:rsidP="00AB627F">
      <w:pPr>
        <w:rPr>
          <w:lang w:val="it-IT"/>
        </w:rPr>
      </w:pPr>
    </w:p>
    <w:p w14:paraId="656C88E1" w14:textId="0133E1F1" w:rsidR="00AB627F" w:rsidRPr="00E21868" w:rsidRDefault="00AB627F" w:rsidP="00E21868">
      <w:pPr>
        <w:pStyle w:val="Titolo2"/>
        <w:numPr>
          <w:ilvl w:val="0"/>
          <w:numId w:val="26"/>
        </w:numPr>
        <w:jc w:val="center"/>
        <w:rPr>
          <w:b/>
          <w:bCs/>
          <w:lang w:val="en-GB"/>
        </w:rPr>
      </w:pPr>
      <w:r w:rsidRPr="00E21868">
        <w:rPr>
          <w:b/>
          <w:bCs/>
          <w:lang w:val="en-GB"/>
        </w:rPr>
        <w:lastRenderedPageBreak/>
        <w:t xml:space="preserve">Analisi dei </w:t>
      </w:r>
      <w:r w:rsidR="00CC22E0" w:rsidRPr="00E21868">
        <w:rPr>
          <w:b/>
          <w:bCs/>
          <w:lang w:val="en-GB"/>
        </w:rPr>
        <w:t>Casi d’uso</w:t>
      </w:r>
    </w:p>
    <w:p w14:paraId="3E6F9B11" w14:textId="5A9C9DB6" w:rsidR="00846BCF" w:rsidRDefault="00846BCF" w:rsidP="00846BCF">
      <w:pPr>
        <w:rPr>
          <w:lang w:val="en-GB"/>
        </w:rPr>
      </w:pPr>
    </w:p>
    <w:p w14:paraId="455B3FCF" w14:textId="5326684F" w:rsidR="00846BCF" w:rsidRPr="00E21868" w:rsidRDefault="007229EC" w:rsidP="00846BCF">
      <w:pPr>
        <w:rPr>
          <w:b/>
          <w:bCs/>
          <w:lang w:val="it-IT"/>
        </w:rPr>
      </w:pPr>
      <w:r w:rsidRPr="00E21868">
        <w:rPr>
          <w:b/>
          <w:bCs/>
          <w:lang w:val="it-IT"/>
        </w:rPr>
        <w:t>ATTORI</w:t>
      </w:r>
      <w:r w:rsidR="00846BCF" w:rsidRPr="00E21868">
        <w:rPr>
          <w:b/>
          <w:bCs/>
          <w:lang w:val="it-IT"/>
        </w:rPr>
        <w:t>:</w:t>
      </w:r>
    </w:p>
    <w:p w14:paraId="6C18694D" w14:textId="21E3D731" w:rsidR="00846BCF" w:rsidRPr="00E21868" w:rsidRDefault="007229EC" w:rsidP="00846BCF">
      <w:pPr>
        <w:rPr>
          <w:lang w:val="it-IT"/>
        </w:rPr>
      </w:pPr>
      <w:r w:rsidRPr="00E21868">
        <w:rPr>
          <w:lang w:val="it-IT"/>
        </w:rPr>
        <w:t>GUEST</w:t>
      </w:r>
      <w:r w:rsidR="00846BCF" w:rsidRPr="00E21868">
        <w:rPr>
          <w:lang w:val="it-IT"/>
        </w:rPr>
        <w:t xml:space="preserve">, </w:t>
      </w:r>
      <w:r w:rsidR="00CA45B1" w:rsidRPr="00E21868">
        <w:rPr>
          <w:lang w:val="it-IT"/>
        </w:rPr>
        <w:t xml:space="preserve">Utente, </w:t>
      </w:r>
      <w:r w:rsidRPr="00E21868">
        <w:rPr>
          <w:lang w:val="it-IT"/>
        </w:rPr>
        <w:t>VENDITORE</w:t>
      </w:r>
      <w:r w:rsidR="00DF242E" w:rsidRPr="00E21868">
        <w:rPr>
          <w:lang w:val="it-IT"/>
        </w:rPr>
        <w:t xml:space="preserve">, </w:t>
      </w:r>
      <w:r w:rsidRPr="00E21868">
        <w:rPr>
          <w:lang w:val="it-IT"/>
        </w:rPr>
        <w:t>COMPRATORE</w:t>
      </w:r>
      <w:r w:rsidR="00DF242E" w:rsidRPr="00E21868">
        <w:rPr>
          <w:lang w:val="it-IT"/>
        </w:rPr>
        <w:t>, Amministratore</w:t>
      </w:r>
    </w:p>
    <w:p w14:paraId="3D41DD62" w14:textId="22D6C8ED" w:rsidR="00846BCF" w:rsidRPr="00E21868" w:rsidRDefault="00846BCF" w:rsidP="00846BCF">
      <w:pPr>
        <w:rPr>
          <w:u w:val="single"/>
          <w:lang w:val="it-IT"/>
        </w:rPr>
      </w:pPr>
    </w:p>
    <w:p w14:paraId="7915FC0E" w14:textId="297BB3FF" w:rsidR="00846BCF" w:rsidRPr="00E21868" w:rsidRDefault="00846BCF" w:rsidP="00846BCF">
      <w:pPr>
        <w:rPr>
          <w:b/>
          <w:bCs/>
          <w:color w:val="FF0000"/>
          <w:lang w:val="it-IT"/>
        </w:rPr>
      </w:pPr>
      <w:r w:rsidRPr="00E21868">
        <w:rPr>
          <w:b/>
          <w:bCs/>
          <w:color w:val="FF0000"/>
          <w:lang w:val="it-IT"/>
        </w:rPr>
        <w:t>NOME: REGISTRAZIONE</w:t>
      </w:r>
    </w:p>
    <w:p w14:paraId="5B73A5D0" w14:textId="3BA9BF6D" w:rsidR="00846BCF" w:rsidRPr="00E21868" w:rsidRDefault="00846BCF" w:rsidP="00846BCF">
      <w:pPr>
        <w:rPr>
          <w:lang w:val="it-IT"/>
        </w:rPr>
      </w:pPr>
      <w:r w:rsidRPr="00E21868">
        <w:rPr>
          <w:b/>
          <w:bCs/>
          <w:lang w:val="it-IT"/>
        </w:rPr>
        <w:t>Precondizione:</w:t>
      </w:r>
      <w:r w:rsidRPr="00E21868">
        <w:rPr>
          <w:lang w:val="it-IT"/>
        </w:rPr>
        <w:t xml:space="preserve"> </w:t>
      </w:r>
      <w:r w:rsidR="00CA45B1" w:rsidRPr="00E21868">
        <w:rPr>
          <w:lang w:val="it-IT"/>
        </w:rPr>
        <w:t>U</w:t>
      </w:r>
      <w:r w:rsidRPr="00E21868">
        <w:rPr>
          <w:lang w:val="it-IT"/>
        </w:rPr>
        <w:t>tente non ha effettuato il login</w:t>
      </w:r>
    </w:p>
    <w:p w14:paraId="7EACF8CC" w14:textId="2A7CEB78" w:rsidR="00846BCF" w:rsidRPr="00E21868" w:rsidRDefault="00846BCF" w:rsidP="00846BCF">
      <w:pPr>
        <w:rPr>
          <w:lang w:val="it-IT"/>
        </w:rPr>
      </w:pPr>
      <w:r w:rsidRPr="00E21868">
        <w:rPr>
          <w:b/>
          <w:bCs/>
          <w:lang w:val="it-IT"/>
        </w:rPr>
        <w:t>Postcondizione:</w:t>
      </w:r>
      <w:r w:rsidRPr="00E21868">
        <w:rPr>
          <w:lang w:val="it-IT"/>
        </w:rPr>
        <w:t xml:space="preserve"> </w:t>
      </w:r>
      <w:r w:rsidR="00CA45B1" w:rsidRPr="00E21868">
        <w:rPr>
          <w:lang w:val="it-IT"/>
        </w:rPr>
        <w:t>I</w:t>
      </w:r>
      <w:r w:rsidRPr="00E21868">
        <w:rPr>
          <w:lang w:val="it-IT"/>
        </w:rPr>
        <w:t xml:space="preserve">l </w:t>
      </w:r>
      <w:r w:rsidR="007229EC" w:rsidRPr="00E21868">
        <w:rPr>
          <w:lang w:val="it-IT"/>
        </w:rPr>
        <w:t>GUEST</w:t>
      </w:r>
      <w:r w:rsidRPr="00E21868">
        <w:rPr>
          <w:lang w:val="it-IT"/>
        </w:rPr>
        <w:t xml:space="preserve"> si è registrato correttamente</w:t>
      </w:r>
    </w:p>
    <w:p w14:paraId="4CD19AF3" w14:textId="77777777" w:rsidR="00846BCF" w:rsidRPr="00E21868" w:rsidRDefault="00846BCF" w:rsidP="00846BCF">
      <w:pPr>
        <w:rPr>
          <w:lang w:val="it-IT"/>
        </w:rPr>
      </w:pPr>
    </w:p>
    <w:p w14:paraId="7BB4A960" w14:textId="43340E03" w:rsidR="00846BCF" w:rsidRPr="00E21868" w:rsidRDefault="007229EC" w:rsidP="00846BCF">
      <w:pPr>
        <w:rPr>
          <w:lang w:val="it-IT"/>
        </w:rPr>
      </w:pPr>
      <w:r w:rsidRPr="00E21868">
        <w:rPr>
          <w:b/>
          <w:bCs/>
          <w:lang w:val="it-IT"/>
        </w:rPr>
        <w:t>GUEST</w:t>
      </w:r>
      <w:r w:rsidR="00846BCF" w:rsidRPr="00E21868">
        <w:rPr>
          <w:b/>
          <w:bCs/>
          <w:lang w:val="it-IT"/>
        </w:rPr>
        <w:t>:</w:t>
      </w:r>
      <w:r w:rsidR="00846BCF" w:rsidRPr="00E21868">
        <w:rPr>
          <w:lang w:val="it-IT"/>
        </w:rPr>
        <w:t xml:space="preserve"> Seleziona “registrazione”</w:t>
      </w:r>
      <w:r w:rsidR="00E21868">
        <w:rPr>
          <w:lang w:val="it-IT"/>
        </w:rPr>
        <w:t xml:space="preserve"> e i</w:t>
      </w:r>
      <w:r w:rsidR="00846BCF" w:rsidRPr="00E21868">
        <w:rPr>
          <w:lang w:val="it-IT"/>
        </w:rPr>
        <w:t>nserisce dati personali</w:t>
      </w:r>
    </w:p>
    <w:p w14:paraId="5CD2B3C5" w14:textId="5BE4C745" w:rsidR="00846BCF" w:rsidRPr="00E21868" w:rsidRDefault="007229EC" w:rsidP="00846BCF">
      <w:pPr>
        <w:rPr>
          <w:lang w:val="it-IT"/>
        </w:rPr>
      </w:pPr>
      <w:r w:rsidRPr="00E21868">
        <w:rPr>
          <w:b/>
          <w:bCs/>
          <w:lang w:val="it-IT"/>
        </w:rPr>
        <w:t>SISTEMA</w:t>
      </w:r>
      <w:r w:rsidR="00846BCF" w:rsidRPr="00E21868">
        <w:rPr>
          <w:b/>
          <w:bCs/>
          <w:lang w:val="it-IT"/>
        </w:rPr>
        <w:t>:</w:t>
      </w:r>
      <w:r w:rsidR="00CA45B1" w:rsidRPr="00E21868">
        <w:rPr>
          <w:b/>
          <w:bCs/>
          <w:lang w:val="it-IT"/>
        </w:rPr>
        <w:t xml:space="preserve"> </w:t>
      </w:r>
      <w:r w:rsidR="00846BCF" w:rsidRPr="00E21868">
        <w:rPr>
          <w:lang w:val="it-IT"/>
        </w:rPr>
        <w:t xml:space="preserve">Mostra messaggio di avvenuta registrazione </w:t>
      </w:r>
    </w:p>
    <w:p w14:paraId="1A477BFD" w14:textId="77777777" w:rsidR="00846BCF" w:rsidRPr="00E21868" w:rsidRDefault="00846BCF" w:rsidP="00846BCF">
      <w:pPr>
        <w:rPr>
          <w:lang w:val="it-IT"/>
        </w:rPr>
      </w:pPr>
    </w:p>
    <w:p w14:paraId="436C5035" w14:textId="77777777" w:rsidR="00846BCF" w:rsidRPr="00E21868" w:rsidRDefault="00846BCF" w:rsidP="00846BCF">
      <w:pPr>
        <w:rPr>
          <w:lang w:val="it-IT"/>
        </w:rPr>
      </w:pPr>
    </w:p>
    <w:p w14:paraId="2D4DDD0B" w14:textId="77777777" w:rsidR="00846BCF" w:rsidRPr="00E21868" w:rsidRDefault="00846BCF" w:rsidP="00846BCF">
      <w:pPr>
        <w:rPr>
          <w:b/>
          <w:bCs/>
          <w:color w:val="FF0000"/>
          <w:lang w:val="it-IT"/>
        </w:rPr>
      </w:pPr>
      <w:r w:rsidRPr="00E21868">
        <w:rPr>
          <w:b/>
          <w:bCs/>
          <w:color w:val="FF0000"/>
          <w:lang w:val="it-IT"/>
        </w:rPr>
        <w:t>NOME: Sfoglia Catalogo</w:t>
      </w:r>
    </w:p>
    <w:p w14:paraId="1F25B608" w14:textId="6BB73466"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mostra i beni disponibili</w:t>
      </w:r>
    </w:p>
    <w:p w14:paraId="04C50BE1" w14:textId="4313C0E7"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tutti i beni disponibili</w:t>
      </w:r>
    </w:p>
    <w:p w14:paraId="63991169" w14:textId="77777777" w:rsidR="00EC163E" w:rsidRPr="00E21868" w:rsidRDefault="00EC163E" w:rsidP="00846BCF">
      <w:pPr>
        <w:rPr>
          <w:lang w:val="it-IT"/>
        </w:rPr>
      </w:pPr>
    </w:p>
    <w:p w14:paraId="16656858" w14:textId="77777777" w:rsidR="00846BCF" w:rsidRPr="00E21868" w:rsidRDefault="00846BCF" w:rsidP="00846BCF">
      <w:pPr>
        <w:rPr>
          <w:b/>
          <w:bCs/>
          <w:lang w:val="it-IT"/>
        </w:rPr>
      </w:pPr>
      <w:r w:rsidRPr="00E21868">
        <w:rPr>
          <w:b/>
          <w:bCs/>
          <w:lang w:val="it-IT"/>
        </w:rPr>
        <w:t>Estenzione:</w:t>
      </w:r>
    </w:p>
    <w:p w14:paraId="4B60B4E3" w14:textId="57F84EAB" w:rsidR="00846BCF" w:rsidRPr="00E21868" w:rsidRDefault="007229EC" w:rsidP="00846BCF">
      <w:pPr>
        <w:rPr>
          <w:lang w:val="it-IT"/>
        </w:rPr>
      </w:pPr>
      <w:r w:rsidRPr="00E21868">
        <w:rPr>
          <w:lang w:val="it-IT"/>
        </w:rPr>
        <w:t>ATTORE</w:t>
      </w:r>
      <w:r w:rsidR="00846BCF" w:rsidRPr="00E21868">
        <w:rPr>
          <w:lang w:val="it-IT"/>
        </w:rPr>
        <w:t xml:space="preserve"> seleziona un filtro per tempo</w:t>
      </w:r>
    </w:p>
    <w:p w14:paraId="580835CA" w14:textId="4695608B"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un filtro per date</w:t>
      </w:r>
    </w:p>
    <w:p w14:paraId="4E04719B" w14:textId="057968FB"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beni congruenti a quelle date selezionate</w:t>
      </w:r>
    </w:p>
    <w:p w14:paraId="19551DC1" w14:textId="77777777" w:rsidR="00EC163E" w:rsidRPr="00E21868" w:rsidRDefault="00EC163E" w:rsidP="00846BCF">
      <w:pPr>
        <w:rPr>
          <w:lang w:val="it-IT"/>
        </w:rPr>
      </w:pPr>
    </w:p>
    <w:p w14:paraId="1B871E61" w14:textId="77777777" w:rsidR="00846BCF" w:rsidRPr="00E21868" w:rsidRDefault="00846BCF" w:rsidP="00846BCF">
      <w:pPr>
        <w:rPr>
          <w:b/>
          <w:bCs/>
          <w:lang w:val="it-IT"/>
        </w:rPr>
      </w:pPr>
      <w:r w:rsidRPr="00E21868">
        <w:rPr>
          <w:b/>
          <w:bCs/>
          <w:lang w:val="it-IT"/>
        </w:rPr>
        <w:t>Estenzione:</w:t>
      </w:r>
    </w:p>
    <w:p w14:paraId="29A52543" w14:textId="4A497FCB" w:rsidR="00846BCF" w:rsidRPr="00E21868" w:rsidRDefault="007229EC" w:rsidP="00846BCF">
      <w:pPr>
        <w:rPr>
          <w:u w:val="single"/>
          <w:lang w:val="it-IT"/>
        </w:rPr>
      </w:pPr>
      <w:r w:rsidRPr="00E21868">
        <w:rPr>
          <w:lang w:val="it-IT"/>
        </w:rPr>
        <w:t>ATTORE</w:t>
      </w:r>
      <w:r w:rsidR="00846BCF" w:rsidRPr="00E21868">
        <w:rPr>
          <w:lang w:val="it-IT"/>
        </w:rPr>
        <w:t xml:space="preserve"> seleziona un filtro per costo</w:t>
      </w:r>
    </w:p>
    <w:p w14:paraId="3F9353C1" w14:textId="3C2124B8"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un valore specifico</w:t>
      </w:r>
    </w:p>
    <w:p w14:paraId="1200F9D8" w14:textId="7B4812FA"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i beni congruenti al costo</w:t>
      </w:r>
    </w:p>
    <w:p w14:paraId="04D6C900" w14:textId="77777777" w:rsidR="00EC163E" w:rsidRPr="00E21868" w:rsidRDefault="00EC163E" w:rsidP="00846BCF">
      <w:pPr>
        <w:rPr>
          <w:lang w:val="it-IT"/>
        </w:rPr>
      </w:pPr>
    </w:p>
    <w:p w14:paraId="4A7D8811" w14:textId="77777777" w:rsidR="00846BCF" w:rsidRPr="00E21868" w:rsidRDefault="00846BCF" w:rsidP="00846BCF">
      <w:pPr>
        <w:rPr>
          <w:b/>
          <w:bCs/>
          <w:lang w:val="it-IT"/>
        </w:rPr>
      </w:pPr>
      <w:r w:rsidRPr="00E21868">
        <w:rPr>
          <w:b/>
          <w:bCs/>
          <w:lang w:val="it-IT"/>
        </w:rPr>
        <w:t>Estenzione:</w:t>
      </w:r>
    </w:p>
    <w:p w14:paraId="4CD9E1A5" w14:textId="00F6680B" w:rsidR="00846BCF" w:rsidRPr="00E21868" w:rsidRDefault="007229EC" w:rsidP="00846BCF">
      <w:pPr>
        <w:rPr>
          <w:lang w:val="it-IT"/>
        </w:rPr>
      </w:pPr>
      <w:r w:rsidRPr="00E21868">
        <w:rPr>
          <w:lang w:val="it-IT"/>
        </w:rPr>
        <w:t>ATTORE</w:t>
      </w:r>
      <w:r w:rsidR="00846BCF" w:rsidRPr="00E21868">
        <w:rPr>
          <w:lang w:val="it-IT"/>
        </w:rPr>
        <w:t xml:space="preserve"> seleziona una località nel filtro</w:t>
      </w:r>
    </w:p>
    <w:p w14:paraId="5DB25F3D" w14:textId="55CAC51E"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il nome di una città</w:t>
      </w:r>
    </w:p>
    <w:p w14:paraId="53CC0F1A" w14:textId="66AE2ECA"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i beni esistenti definiti in quella località</w:t>
      </w:r>
    </w:p>
    <w:p w14:paraId="566C4996" w14:textId="77777777" w:rsidR="00846BCF" w:rsidRPr="00E21868" w:rsidRDefault="00846BCF" w:rsidP="00846BCF">
      <w:pPr>
        <w:rPr>
          <w:lang w:val="it-IT"/>
        </w:rPr>
      </w:pPr>
    </w:p>
    <w:p w14:paraId="134FE3F9" w14:textId="77777777" w:rsidR="00846BCF" w:rsidRPr="00E21868" w:rsidRDefault="00846BCF" w:rsidP="00846BCF">
      <w:pPr>
        <w:rPr>
          <w:lang w:val="it-IT"/>
        </w:rPr>
      </w:pPr>
    </w:p>
    <w:p w14:paraId="7AE9912F" w14:textId="77777777" w:rsidR="00846BCF" w:rsidRPr="00E21868" w:rsidRDefault="00846BCF" w:rsidP="00846BCF">
      <w:pPr>
        <w:rPr>
          <w:lang w:val="it-IT"/>
        </w:rPr>
      </w:pPr>
    </w:p>
    <w:p w14:paraId="6D73AE15" w14:textId="77777777" w:rsidR="00846BCF" w:rsidRPr="00E21868" w:rsidRDefault="00846BCF" w:rsidP="00846BCF">
      <w:pPr>
        <w:rPr>
          <w:b/>
          <w:bCs/>
          <w:color w:val="FF0000"/>
          <w:lang w:val="it-IT"/>
        </w:rPr>
      </w:pPr>
      <w:r w:rsidRPr="00E21868">
        <w:rPr>
          <w:b/>
          <w:bCs/>
          <w:color w:val="FF0000"/>
          <w:lang w:val="it-IT"/>
        </w:rPr>
        <w:t>NOME: Log in</w:t>
      </w:r>
    </w:p>
    <w:p w14:paraId="09EA5F22" w14:textId="06C5B616"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r w:rsidR="00846BCF" w:rsidRPr="00E21868">
        <w:rPr>
          <w:lang w:val="it-IT"/>
        </w:rPr>
        <w:t xml:space="preserve">, </w:t>
      </w:r>
      <w:r w:rsidRPr="00E21868">
        <w:rPr>
          <w:lang w:val="it-IT"/>
        </w:rPr>
        <w:t>COMPRATORE</w:t>
      </w:r>
      <w:r w:rsidR="00846BCF" w:rsidRPr="00E21868">
        <w:rPr>
          <w:lang w:val="it-IT"/>
        </w:rPr>
        <w:t xml:space="preserve">, </w:t>
      </w:r>
      <w:r w:rsidRPr="00E21868">
        <w:rPr>
          <w:lang w:val="it-IT"/>
        </w:rPr>
        <w:t>GUEST</w:t>
      </w:r>
      <w:r w:rsidR="00846BCF" w:rsidRPr="00E21868">
        <w:rPr>
          <w:lang w:val="it-IT"/>
        </w:rPr>
        <w:t>, Amministratore</w:t>
      </w:r>
    </w:p>
    <w:p w14:paraId="7F50466F" w14:textId="77777777" w:rsidR="00846BCF" w:rsidRPr="00E21868" w:rsidRDefault="00846BCF" w:rsidP="00846BCF">
      <w:pPr>
        <w:rPr>
          <w:lang w:val="it-IT"/>
        </w:rPr>
      </w:pPr>
      <w:r w:rsidRPr="00E21868">
        <w:rPr>
          <w:b/>
          <w:bCs/>
          <w:lang w:val="it-IT"/>
        </w:rPr>
        <w:t>Precondizioni:</w:t>
      </w:r>
      <w:r w:rsidRPr="00E21868">
        <w:rPr>
          <w:lang w:val="it-IT"/>
        </w:rPr>
        <w:t xml:space="preserve"> L’utente è registrato</w:t>
      </w:r>
    </w:p>
    <w:p w14:paraId="45AAFB2C" w14:textId="7E38494A" w:rsidR="00846BCF" w:rsidRPr="00E21868" w:rsidRDefault="00846BCF" w:rsidP="00846BCF">
      <w:pPr>
        <w:rPr>
          <w:lang w:val="it-IT"/>
        </w:rPr>
      </w:pPr>
      <w:r w:rsidRPr="00E21868">
        <w:rPr>
          <w:b/>
          <w:bCs/>
          <w:lang w:val="it-IT"/>
        </w:rPr>
        <w:t>Postcondizione:</w:t>
      </w:r>
      <w:r w:rsidRPr="00E21868">
        <w:rPr>
          <w:lang w:val="it-IT"/>
        </w:rPr>
        <w:t xml:space="preserve"> Log in effettuato con successo.</w:t>
      </w:r>
    </w:p>
    <w:p w14:paraId="50609A37" w14:textId="77777777" w:rsidR="00E43B42" w:rsidRPr="00E21868" w:rsidRDefault="00E43B42" w:rsidP="00846BCF">
      <w:pPr>
        <w:rPr>
          <w:lang w:val="it-IT"/>
        </w:rPr>
      </w:pPr>
    </w:p>
    <w:p w14:paraId="4B72A1B9" w14:textId="125A8920"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voce ‘Log in’</w:t>
      </w:r>
    </w:p>
    <w:p w14:paraId="07B30EC7" w14:textId="6CD4B20D"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Presenta pagina di Log in</w:t>
      </w:r>
    </w:p>
    <w:p w14:paraId="7B4A903A" w14:textId="7FD3F2E0"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credenziali di accesso</w:t>
      </w:r>
    </w:p>
    <w:p w14:paraId="768BFA27" w14:textId="1127C496"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w:t>
      </w:r>
      <w:r w:rsidRPr="00E21868">
        <w:rPr>
          <w:lang w:val="it-IT"/>
        </w:rPr>
        <w:t>SISTEMA</w:t>
      </w:r>
      <w:r w:rsidR="00846BCF" w:rsidRPr="00E21868">
        <w:rPr>
          <w:lang w:val="it-IT"/>
        </w:rPr>
        <w:t xml:space="preserve"> procede all’autenticazione</w:t>
      </w:r>
    </w:p>
    <w:p w14:paraId="77BDB15D" w14:textId="77777777" w:rsidR="00184C13" w:rsidRPr="00E21868" w:rsidRDefault="00184C13" w:rsidP="00846BCF">
      <w:pPr>
        <w:rPr>
          <w:lang w:val="it-IT"/>
        </w:rPr>
      </w:pPr>
    </w:p>
    <w:p w14:paraId="73089862" w14:textId="77777777" w:rsidR="00846BCF" w:rsidRPr="00E21868" w:rsidRDefault="00846BCF" w:rsidP="00846BCF">
      <w:pPr>
        <w:rPr>
          <w:b/>
          <w:bCs/>
          <w:lang w:val="it-IT"/>
        </w:rPr>
      </w:pPr>
      <w:r w:rsidRPr="00E21868">
        <w:rPr>
          <w:b/>
          <w:bCs/>
          <w:lang w:val="it-IT"/>
        </w:rPr>
        <w:t>Estenzione:</w:t>
      </w:r>
    </w:p>
    <w:p w14:paraId="2BCAEF4C" w14:textId="46651404" w:rsidR="00846BCF" w:rsidRPr="00E21868" w:rsidRDefault="00846BCF" w:rsidP="00846BCF">
      <w:pPr>
        <w:rPr>
          <w:lang w:val="it-IT"/>
        </w:rPr>
      </w:pPr>
      <w:r w:rsidRPr="00E21868">
        <w:rPr>
          <w:b/>
          <w:bCs/>
          <w:lang w:val="it-IT"/>
        </w:rPr>
        <w:t>4a:</w:t>
      </w:r>
      <w:r w:rsidRPr="00E21868">
        <w:rPr>
          <w:lang w:val="it-IT"/>
        </w:rPr>
        <w:t xml:space="preserve"> L’</w:t>
      </w:r>
      <w:r w:rsidR="007229EC" w:rsidRPr="00E21868">
        <w:rPr>
          <w:lang w:val="it-IT"/>
        </w:rPr>
        <w:t>ATTORE</w:t>
      </w:r>
      <w:r w:rsidRPr="00E21868">
        <w:rPr>
          <w:lang w:val="it-IT"/>
        </w:rPr>
        <w:t xml:space="preserve"> inserisce le credenziali errate</w:t>
      </w:r>
    </w:p>
    <w:p w14:paraId="234B0EA7" w14:textId="4032DBB6"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w:t>
      </w:r>
      <w:r w:rsidRPr="00E21868">
        <w:rPr>
          <w:lang w:val="it-IT"/>
        </w:rPr>
        <w:t>SISTEMA</w:t>
      </w:r>
      <w:r w:rsidR="00846BCF" w:rsidRPr="00E21868">
        <w:rPr>
          <w:lang w:val="it-IT"/>
        </w:rPr>
        <w:t xml:space="preserve"> mostra un messaggio di errore</w:t>
      </w:r>
    </w:p>
    <w:p w14:paraId="6381DADB" w14:textId="4107E00B"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riparte da 3.</w:t>
      </w:r>
    </w:p>
    <w:p w14:paraId="07B5ED5C" w14:textId="77777777" w:rsidR="00846BCF" w:rsidRPr="00E21868" w:rsidRDefault="00846BCF" w:rsidP="00846BCF">
      <w:pPr>
        <w:rPr>
          <w:lang w:val="it-IT"/>
        </w:rPr>
      </w:pPr>
    </w:p>
    <w:p w14:paraId="695FA82E" w14:textId="77777777" w:rsidR="00846BCF" w:rsidRPr="00E21868" w:rsidRDefault="00846BCF" w:rsidP="00846BCF">
      <w:pPr>
        <w:rPr>
          <w:b/>
          <w:bCs/>
          <w:color w:val="FF0000"/>
          <w:lang w:val="it-IT"/>
        </w:rPr>
      </w:pPr>
      <w:r w:rsidRPr="00E21868">
        <w:rPr>
          <w:b/>
          <w:bCs/>
          <w:color w:val="FF0000"/>
          <w:lang w:val="it-IT"/>
        </w:rPr>
        <w:t xml:space="preserve">NOME: AGGIUNGI A SHOPPING CART </w:t>
      </w:r>
    </w:p>
    <w:p w14:paraId="15C3CAAD" w14:textId="62AFC2B8"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COMPRATORE</w:t>
      </w:r>
      <w:r w:rsidR="00846BCF" w:rsidRPr="00E21868">
        <w:rPr>
          <w:lang w:val="it-IT"/>
        </w:rPr>
        <w:t xml:space="preserve">, </w:t>
      </w:r>
      <w:r w:rsidRPr="00E21868">
        <w:rPr>
          <w:lang w:val="it-IT"/>
        </w:rPr>
        <w:t>VENDITORE</w:t>
      </w:r>
    </w:p>
    <w:p w14:paraId="1342F9C9" w14:textId="77777777" w:rsidR="00846BCF" w:rsidRPr="00E21868" w:rsidRDefault="00846BCF" w:rsidP="00846BCF">
      <w:pPr>
        <w:rPr>
          <w:lang w:val="it-IT"/>
        </w:rPr>
      </w:pPr>
      <w:r w:rsidRPr="00E21868">
        <w:rPr>
          <w:b/>
          <w:bCs/>
          <w:lang w:val="it-IT"/>
        </w:rPr>
        <w:t>Precondizione:</w:t>
      </w:r>
      <w:r w:rsidRPr="00E21868">
        <w:rPr>
          <w:lang w:val="it-IT"/>
        </w:rPr>
        <w:t xml:space="preserve"> l’utente deve essere registrato</w:t>
      </w:r>
    </w:p>
    <w:p w14:paraId="0B754A92" w14:textId="77777777" w:rsidR="00846BCF" w:rsidRPr="00E21868" w:rsidRDefault="00846BCF" w:rsidP="00846BCF">
      <w:pPr>
        <w:rPr>
          <w:lang w:val="it-IT"/>
        </w:rPr>
      </w:pPr>
      <w:r w:rsidRPr="00E21868">
        <w:rPr>
          <w:b/>
          <w:bCs/>
          <w:lang w:val="it-IT"/>
        </w:rPr>
        <w:t>Postcondizione:</w:t>
      </w:r>
      <w:r w:rsidRPr="00E21868">
        <w:rPr>
          <w:lang w:val="it-IT"/>
        </w:rPr>
        <w:t xml:space="preserve"> il bene è stato aggiunto al carrello</w:t>
      </w:r>
    </w:p>
    <w:p w14:paraId="2DBA7F82" w14:textId="77777777" w:rsidR="00846BCF" w:rsidRPr="00E21868" w:rsidRDefault="00846BCF" w:rsidP="00846BCF">
      <w:pPr>
        <w:rPr>
          <w:lang w:val="it-IT"/>
        </w:rPr>
      </w:pPr>
    </w:p>
    <w:p w14:paraId="66BA681B" w14:textId="162A62CC"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Accede al catalogo</w:t>
      </w:r>
    </w:p>
    <w:p w14:paraId="1838B166" w14:textId="46353C17" w:rsidR="00846BCF" w:rsidRPr="00E21868" w:rsidRDefault="007229EC" w:rsidP="00846BCF">
      <w:pPr>
        <w:rPr>
          <w:lang w:val="it-IT"/>
        </w:rPr>
      </w:pPr>
      <w:r w:rsidRPr="00E21868">
        <w:rPr>
          <w:b/>
          <w:bCs/>
          <w:lang w:val="it-IT"/>
        </w:rPr>
        <w:t>SISTEMA</w:t>
      </w:r>
      <w:r w:rsidR="00846BCF" w:rsidRPr="00E21868">
        <w:rPr>
          <w:b/>
          <w:bCs/>
          <w:lang w:val="it-IT"/>
        </w:rPr>
        <w:t>:</w:t>
      </w:r>
      <w:r w:rsidR="00E43B42" w:rsidRPr="00E21868">
        <w:rPr>
          <w:lang w:val="it-IT"/>
        </w:rPr>
        <w:t xml:space="preserve"> </w:t>
      </w:r>
      <w:r w:rsidR="00846BCF" w:rsidRPr="00E21868">
        <w:rPr>
          <w:lang w:val="it-IT"/>
        </w:rPr>
        <w:t>Mostra beni</w:t>
      </w:r>
    </w:p>
    <w:p w14:paraId="51FA4482" w14:textId="359D9075"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bene </w:t>
      </w:r>
    </w:p>
    <w:p w14:paraId="092320BF" w14:textId="0B7A122F"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dettagli bene (date e disponibilità)</w:t>
      </w:r>
    </w:p>
    <w:p w14:paraId="23ABF9FC" w14:textId="40C863A1"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dettagli bene e </w:t>
      </w:r>
      <w:r w:rsidR="00E21868">
        <w:rPr>
          <w:lang w:val="it-IT"/>
        </w:rPr>
        <w:t>procede all’ordine</w:t>
      </w:r>
    </w:p>
    <w:p w14:paraId="17A1EDAC" w14:textId="43838761"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Aggiunge </w:t>
      </w:r>
      <w:r w:rsidR="00E21868">
        <w:rPr>
          <w:lang w:val="it-IT"/>
        </w:rPr>
        <w:t>l’ordine</w:t>
      </w:r>
    </w:p>
    <w:p w14:paraId="29686DF5" w14:textId="77777777" w:rsidR="00B63FEA" w:rsidRPr="00E21868" w:rsidRDefault="00B63FEA" w:rsidP="00846BCF">
      <w:pPr>
        <w:rPr>
          <w:lang w:val="it-IT"/>
        </w:rPr>
      </w:pPr>
    </w:p>
    <w:p w14:paraId="3A27B102" w14:textId="77777777" w:rsidR="00846BCF" w:rsidRPr="00E21868" w:rsidRDefault="00846BCF" w:rsidP="00846BCF">
      <w:pPr>
        <w:rPr>
          <w:b/>
          <w:bCs/>
          <w:lang w:val="it-IT"/>
        </w:rPr>
      </w:pPr>
      <w:r w:rsidRPr="00E21868">
        <w:rPr>
          <w:b/>
          <w:bCs/>
          <w:lang w:val="it-IT"/>
        </w:rPr>
        <w:t>Estenzione:</w:t>
      </w:r>
    </w:p>
    <w:p w14:paraId="1FBE652F" w14:textId="5D443D8C" w:rsidR="00846BCF" w:rsidRPr="00E21868" w:rsidRDefault="00846BCF" w:rsidP="00846BCF">
      <w:pPr>
        <w:rPr>
          <w:lang w:val="it-IT"/>
        </w:rPr>
      </w:pPr>
      <w:r w:rsidRPr="00E21868">
        <w:rPr>
          <w:b/>
          <w:bCs/>
          <w:lang w:val="it-IT"/>
        </w:rPr>
        <w:t>5a</w:t>
      </w:r>
      <w:r w:rsidRPr="00E21868">
        <w:rPr>
          <w:lang w:val="it-IT"/>
        </w:rPr>
        <w:t>. L’</w:t>
      </w:r>
      <w:r w:rsidR="007229EC" w:rsidRPr="00E21868">
        <w:rPr>
          <w:lang w:val="it-IT"/>
        </w:rPr>
        <w:t>ATTORE</w:t>
      </w:r>
      <w:r w:rsidRPr="00E21868">
        <w:rPr>
          <w:lang w:val="it-IT"/>
        </w:rPr>
        <w:t xml:space="preserve"> seleziona un bene non disponibile</w:t>
      </w:r>
    </w:p>
    <w:p w14:paraId="663C6C2D" w14:textId="2B5CEEBA"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w:t>
      </w:r>
      <w:r w:rsidRPr="00E21868">
        <w:rPr>
          <w:lang w:val="it-IT"/>
        </w:rPr>
        <w:t>SISTEMA</w:t>
      </w:r>
      <w:r w:rsidR="00846BCF" w:rsidRPr="00E21868">
        <w:rPr>
          <w:lang w:val="it-IT"/>
        </w:rPr>
        <w:t xml:space="preserve"> mostra un messaggio di errore</w:t>
      </w:r>
    </w:p>
    <w:p w14:paraId="437B725E" w14:textId="77777777" w:rsidR="00B63FEA" w:rsidRPr="00E21868" w:rsidRDefault="00B63FEA" w:rsidP="00846BCF">
      <w:pPr>
        <w:rPr>
          <w:lang w:val="it-IT"/>
        </w:rPr>
      </w:pPr>
    </w:p>
    <w:p w14:paraId="370EEBB7" w14:textId="77777777" w:rsidR="00846BCF" w:rsidRPr="00E21868" w:rsidRDefault="00846BCF" w:rsidP="00846BCF">
      <w:pPr>
        <w:rPr>
          <w:b/>
          <w:bCs/>
          <w:lang w:val="it-IT"/>
        </w:rPr>
      </w:pPr>
      <w:r w:rsidRPr="00E21868">
        <w:rPr>
          <w:b/>
          <w:bCs/>
          <w:lang w:val="it-IT"/>
        </w:rPr>
        <w:t>Estenzione:</w:t>
      </w:r>
    </w:p>
    <w:p w14:paraId="52759E80" w14:textId="1D49ADE3" w:rsidR="00846BCF" w:rsidRPr="00E21868" w:rsidRDefault="00846BCF" w:rsidP="00846BCF">
      <w:pPr>
        <w:rPr>
          <w:lang w:val="it-IT"/>
        </w:rPr>
      </w:pPr>
      <w:r w:rsidRPr="00E21868">
        <w:rPr>
          <w:b/>
          <w:bCs/>
          <w:lang w:val="it-IT"/>
        </w:rPr>
        <w:t>5b.</w:t>
      </w:r>
      <w:r w:rsidRPr="00E21868">
        <w:rPr>
          <w:lang w:val="it-IT"/>
        </w:rPr>
        <w:t xml:space="preserve"> L’</w:t>
      </w:r>
      <w:r w:rsidR="007229EC" w:rsidRPr="00E21868">
        <w:rPr>
          <w:lang w:val="it-IT"/>
        </w:rPr>
        <w:t>ATTORE</w:t>
      </w:r>
      <w:r w:rsidRPr="00E21868">
        <w:rPr>
          <w:lang w:val="it-IT"/>
        </w:rPr>
        <w:t xml:space="preserve"> aggiunge al carrello un bene due volte</w:t>
      </w:r>
    </w:p>
    <w:p w14:paraId="1FEB368B" w14:textId="3BAC1C1B"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un messaggio di errore</w:t>
      </w:r>
    </w:p>
    <w:p w14:paraId="79D2440B" w14:textId="29150F49" w:rsidR="00846BCF" w:rsidRPr="00E21868" w:rsidRDefault="00846BCF" w:rsidP="00846BCF">
      <w:pPr>
        <w:rPr>
          <w:lang w:val="it-IT"/>
        </w:rPr>
      </w:pPr>
    </w:p>
    <w:p w14:paraId="27F828C1" w14:textId="77777777" w:rsidR="00CC55EE" w:rsidRPr="00E21868" w:rsidRDefault="00CC55EE" w:rsidP="00846BCF">
      <w:pPr>
        <w:rPr>
          <w:lang w:val="it-IT"/>
        </w:rPr>
      </w:pPr>
    </w:p>
    <w:p w14:paraId="12894EE3" w14:textId="1B09E62E" w:rsidR="00846BCF" w:rsidRPr="00E21868" w:rsidRDefault="00846BCF" w:rsidP="00846BCF">
      <w:pPr>
        <w:rPr>
          <w:b/>
          <w:bCs/>
          <w:color w:val="FF0000"/>
          <w:lang w:val="it-IT"/>
        </w:rPr>
      </w:pPr>
      <w:r w:rsidRPr="00E21868">
        <w:rPr>
          <w:b/>
          <w:bCs/>
          <w:color w:val="FF0000"/>
          <w:lang w:val="it-IT"/>
        </w:rPr>
        <w:t>NOME: Procedi all’ordine</w:t>
      </w:r>
    </w:p>
    <w:p w14:paraId="38A41BBA" w14:textId="78F18CE2"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COMPRATORE</w:t>
      </w:r>
      <w:r w:rsidR="00846BCF" w:rsidRPr="00E21868">
        <w:rPr>
          <w:lang w:val="it-IT"/>
        </w:rPr>
        <w:t xml:space="preserve">, </w:t>
      </w:r>
      <w:r w:rsidRPr="00E21868">
        <w:rPr>
          <w:lang w:val="it-IT"/>
        </w:rPr>
        <w:t>VENDITORE</w:t>
      </w:r>
    </w:p>
    <w:p w14:paraId="0AC8906E" w14:textId="290992B5" w:rsidR="00846BCF" w:rsidRPr="00E21868" w:rsidRDefault="00846BCF" w:rsidP="00846BCF">
      <w:pPr>
        <w:rPr>
          <w:lang w:val="it-IT"/>
        </w:rPr>
      </w:pPr>
      <w:r w:rsidRPr="00E21868">
        <w:rPr>
          <w:b/>
          <w:bCs/>
          <w:lang w:val="it-IT"/>
        </w:rPr>
        <w:t>Precondizione:</w:t>
      </w:r>
      <w:r w:rsidRPr="00E21868">
        <w:rPr>
          <w:lang w:val="it-IT"/>
        </w:rPr>
        <w:t xml:space="preserve"> L’</w:t>
      </w:r>
      <w:r w:rsidR="007229EC" w:rsidRPr="00E21868">
        <w:rPr>
          <w:lang w:val="it-IT"/>
        </w:rPr>
        <w:t>ATTORE</w:t>
      </w:r>
      <w:r w:rsidRPr="00E21868">
        <w:rPr>
          <w:lang w:val="it-IT"/>
        </w:rPr>
        <w:t xml:space="preserve"> deve avere almeno un line item nel carrello, </w:t>
      </w:r>
      <w:r w:rsidR="007229EC" w:rsidRPr="00E21868">
        <w:rPr>
          <w:lang w:val="it-IT"/>
        </w:rPr>
        <w:t>ATTORE</w:t>
      </w:r>
      <w:r w:rsidRPr="00E21868">
        <w:rPr>
          <w:lang w:val="it-IT"/>
        </w:rPr>
        <w:t xml:space="preserve"> si trova nel carrello</w:t>
      </w:r>
    </w:p>
    <w:p w14:paraId="4B5987FA" w14:textId="77777777" w:rsidR="00846BCF" w:rsidRPr="00E21868" w:rsidRDefault="00846BCF" w:rsidP="00846BCF">
      <w:pPr>
        <w:rPr>
          <w:lang w:val="it-IT"/>
        </w:rPr>
      </w:pPr>
      <w:r w:rsidRPr="00E21868">
        <w:rPr>
          <w:b/>
          <w:bCs/>
          <w:lang w:val="it-IT"/>
        </w:rPr>
        <w:t>Postcondizione:</w:t>
      </w:r>
      <w:r w:rsidRPr="00E21868">
        <w:rPr>
          <w:lang w:val="it-IT"/>
        </w:rPr>
        <w:t xml:space="preserve"> Aggiornamento del totale da pagare e del carrello</w:t>
      </w:r>
    </w:p>
    <w:p w14:paraId="44C26E9E" w14:textId="1A4C652D"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l’opzione di procedimento all’ordine</w:t>
      </w:r>
    </w:p>
    <w:p w14:paraId="721A7358" w14:textId="3F1815DE"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totale da pagare</w:t>
      </w:r>
    </w:p>
    <w:p w14:paraId="404B515A" w14:textId="3CFEB9C5"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dati carta di credito e conferma pagamento</w:t>
      </w:r>
    </w:p>
    <w:p w14:paraId="1CB6BDC2" w14:textId="4FC0CFF4"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Conferma pagamento effettuato</w:t>
      </w:r>
    </w:p>
    <w:p w14:paraId="299A79BE" w14:textId="77777777" w:rsidR="00846BCF" w:rsidRPr="00E21868" w:rsidRDefault="00846BCF" w:rsidP="00846BCF">
      <w:pPr>
        <w:rPr>
          <w:u w:val="single"/>
          <w:lang w:val="it-IT"/>
        </w:rPr>
      </w:pPr>
    </w:p>
    <w:p w14:paraId="263D45B1" w14:textId="77777777" w:rsidR="00846BCF" w:rsidRPr="00E21868" w:rsidRDefault="00846BCF" w:rsidP="00846BCF">
      <w:pPr>
        <w:rPr>
          <w:lang w:val="it-IT"/>
        </w:rPr>
      </w:pPr>
    </w:p>
    <w:p w14:paraId="0AE92391" w14:textId="77777777" w:rsidR="00846BCF" w:rsidRPr="00E21868" w:rsidRDefault="00846BCF" w:rsidP="00846BCF">
      <w:pPr>
        <w:rPr>
          <w:lang w:val="it-IT"/>
        </w:rPr>
      </w:pPr>
    </w:p>
    <w:p w14:paraId="2D06350A" w14:textId="77777777" w:rsidR="00846BCF" w:rsidRPr="00E21868" w:rsidRDefault="00846BCF" w:rsidP="00846BCF">
      <w:pPr>
        <w:rPr>
          <w:b/>
          <w:bCs/>
          <w:color w:val="FF0000"/>
          <w:lang w:val="it-IT"/>
        </w:rPr>
      </w:pPr>
      <w:r w:rsidRPr="00E21868">
        <w:rPr>
          <w:b/>
          <w:bCs/>
          <w:color w:val="FF0000"/>
          <w:lang w:val="it-IT"/>
        </w:rPr>
        <w:t>NOME: Scrivi recensione</w:t>
      </w:r>
    </w:p>
    <w:p w14:paraId="622D7F6C" w14:textId="2EE7EA91"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COMPRATORE</w:t>
      </w:r>
    </w:p>
    <w:p w14:paraId="067E3452" w14:textId="3B58ADED" w:rsidR="00846BCF" w:rsidRPr="00E21868" w:rsidRDefault="00846BCF" w:rsidP="00846BCF">
      <w:pPr>
        <w:rPr>
          <w:lang w:val="it-IT"/>
        </w:rPr>
      </w:pPr>
      <w:r w:rsidRPr="00E21868">
        <w:rPr>
          <w:b/>
          <w:bCs/>
          <w:lang w:val="it-IT"/>
        </w:rPr>
        <w:t>Precondizione:</w:t>
      </w:r>
      <w:r w:rsidRPr="00E21868">
        <w:rPr>
          <w:lang w:val="it-IT"/>
        </w:rPr>
        <w:t xml:space="preserve"> Il </w:t>
      </w:r>
      <w:r w:rsidR="007229EC" w:rsidRPr="00E21868">
        <w:rPr>
          <w:lang w:val="it-IT"/>
        </w:rPr>
        <w:t>COMPRATORE</w:t>
      </w:r>
      <w:r w:rsidRPr="00E21868">
        <w:rPr>
          <w:lang w:val="it-IT"/>
        </w:rPr>
        <w:t xml:space="preserve"> deve aver ordinato e pagato il bene </w:t>
      </w:r>
    </w:p>
    <w:p w14:paraId="32A9D859" w14:textId="77777777" w:rsidR="00846BCF" w:rsidRPr="00E21868" w:rsidRDefault="00846BCF" w:rsidP="00846BCF">
      <w:pPr>
        <w:rPr>
          <w:lang w:val="it-IT"/>
        </w:rPr>
      </w:pPr>
      <w:r w:rsidRPr="00E21868">
        <w:rPr>
          <w:b/>
          <w:bCs/>
          <w:lang w:val="it-IT"/>
        </w:rPr>
        <w:t>Postcondizione:</w:t>
      </w:r>
      <w:r w:rsidRPr="00E21868">
        <w:rPr>
          <w:lang w:val="it-IT"/>
        </w:rPr>
        <w:t xml:space="preserve"> Un messaggio di descrizione con una votazione opzionale appaiono sulle recensioni del bene</w:t>
      </w:r>
    </w:p>
    <w:p w14:paraId="38DDAEC4" w14:textId="3E939B6B"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la lista dei beni prenotati</w:t>
      </w:r>
    </w:p>
    <w:p w14:paraId="2B866647" w14:textId="3954F13F" w:rsidR="00846BCF" w:rsidRPr="00E21868" w:rsidRDefault="007229EC" w:rsidP="00BA52D0">
      <w:pPr>
        <w:rPr>
          <w:lang w:val="it-IT"/>
        </w:rPr>
      </w:pPr>
      <w:r w:rsidRPr="00E21868">
        <w:rPr>
          <w:b/>
          <w:bCs/>
          <w:lang w:val="it-IT"/>
        </w:rPr>
        <w:t>SISTEMA</w:t>
      </w:r>
      <w:r w:rsidR="00846BCF" w:rsidRPr="00E21868">
        <w:rPr>
          <w:b/>
          <w:bCs/>
          <w:lang w:val="it-IT"/>
        </w:rPr>
        <w:t>:</w:t>
      </w:r>
      <w:r w:rsidR="00846BCF" w:rsidRPr="00E21868">
        <w:rPr>
          <w:lang w:val="it-IT"/>
        </w:rPr>
        <w:t xml:space="preserve"> Mostra la lista dei beni prenotati</w:t>
      </w:r>
    </w:p>
    <w:p w14:paraId="5E0E79CC" w14:textId="7C9D3AC5"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uno dei beni e seleziona l’opzione ‘feedback’</w:t>
      </w:r>
    </w:p>
    <w:p w14:paraId="6C63764D" w14:textId="47384AA2"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un campo dove scrivere un messaggio opzionale e dove esprimere una votazione opzionale</w:t>
      </w:r>
    </w:p>
    <w:p w14:paraId="3EBE5717" w14:textId="7C0F21C2"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un messaggio e preme invia</w:t>
      </w:r>
    </w:p>
    <w:p w14:paraId="271FF595" w14:textId="2B8E2296"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Aggiorna commenti del bene</w:t>
      </w:r>
    </w:p>
    <w:p w14:paraId="3EA8B1AB" w14:textId="5C91F857" w:rsidR="007229EC" w:rsidRDefault="007229EC" w:rsidP="00846BCF">
      <w:pPr>
        <w:rPr>
          <w:b/>
          <w:bCs/>
          <w:lang w:val="it-IT"/>
        </w:rPr>
      </w:pPr>
    </w:p>
    <w:p w14:paraId="66F11285" w14:textId="49606E41" w:rsidR="00E21868" w:rsidRDefault="00E21868" w:rsidP="00846BCF">
      <w:pPr>
        <w:rPr>
          <w:b/>
          <w:bCs/>
          <w:lang w:val="it-IT"/>
        </w:rPr>
      </w:pPr>
    </w:p>
    <w:p w14:paraId="137289B5" w14:textId="77777777" w:rsidR="00E21868" w:rsidRPr="00E21868" w:rsidRDefault="00E21868" w:rsidP="00846BCF">
      <w:pPr>
        <w:rPr>
          <w:b/>
          <w:bCs/>
          <w:lang w:val="it-IT"/>
        </w:rPr>
      </w:pPr>
    </w:p>
    <w:p w14:paraId="265BE455" w14:textId="6EC60B34" w:rsidR="00846BCF" w:rsidRPr="00E21868" w:rsidRDefault="00846BCF" w:rsidP="00846BCF">
      <w:pPr>
        <w:rPr>
          <w:b/>
          <w:bCs/>
          <w:color w:val="FF0000"/>
          <w:lang w:val="it-IT"/>
        </w:rPr>
      </w:pPr>
      <w:r w:rsidRPr="00E21868">
        <w:rPr>
          <w:b/>
          <w:bCs/>
          <w:color w:val="FF0000"/>
          <w:lang w:val="it-IT"/>
        </w:rPr>
        <w:lastRenderedPageBreak/>
        <w:t>NOME: Mostra catalogo personale</w:t>
      </w:r>
    </w:p>
    <w:p w14:paraId="2E5359C9" w14:textId="7FD23185"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4EA843BE" w14:textId="51A9216E" w:rsidR="00846BCF" w:rsidRPr="00E21868" w:rsidRDefault="00846BCF" w:rsidP="00846BCF">
      <w:pPr>
        <w:rPr>
          <w:lang w:val="it-IT"/>
        </w:rPr>
      </w:pPr>
      <w:r w:rsidRPr="00E21868">
        <w:rPr>
          <w:b/>
          <w:bCs/>
          <w:lang w:val="it-IT"/>
        </w:rPr>
        <w:t>Precondizione:</w:t>
      </w:r>
      <w:r w:rsidRPr="00E21868">
        <w:rPr>
          <w:lang w:val="it-IT"/>
        </w:rPr>
        <w:t xml:space="preserve"> L’</w:t>
      </w:r>
      <w:r w:rsidR="007229EC" w:rsidRPr="00E21868">
        <w:rPr>
          <w:lang w:val="it-IT"/>
        </w:rPr>
        <w:t>ATTORE</w:t>
      </w:r>
      <w:r w:rsidRPr="00E21868">
        <w:rPr>
          <w:lang w:val="it-IT"/>
        </w:rPr>
        <w:t xml:space="preserve"> deve aver proposto almeno un bene, l’</w:t>
      </w:r>
      <w:r w:rsidR="007229EC" w:rsidRPr="00E21868">
        <w:rPr>
          <w:lang w:val="it-IT"/>
        </w:rPr>
        <w:t>ATTORE</w:t>
      </w:r>
      <w:r w:rsidRPr="00E21868">
        <w:rPr>
          <w:lang w:val="it-IT"/>
        </w:rPr>
        <w:t xml:space="preserve"> deve aver effettuato il log in</w:t>
      </w:r>
    </w:p>
    <w:p w14:paraId="283BB40E" w14:textId="3087D930"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mostra solo i beni messi in vendita dall’</w:t>
      </w:r>
      <w:r w:rsidR="007229EC" w:rsidRPr="00E21868">
        <w:rPr>
          <w:lang w:val="it-IT"/>
        </w:rPr>
        <w:t>ATTORE</w:t>
      </w:r>
    </w:p>
    <w:p w14:paraId="1577435F" w14:textId="30E34DBC"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la voce ‘catalogo personale’</w:t>
      </w:r>
    </w:p>
    <w:p w14:paraId="1B605587" w14:textId="363388BC"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i beni dell’</w:t>
      </w:r>
      <w:r w:rsidRPr="00E21868">
        <w:rPr>
          <w:lang w:val="it-IT"/>
        </w:rPr>
        <w:t>ATTORE</w:t>
      </w:r>
    </w:p>
    <w:p w14:paraId="59BDD07E" w14:textId="77777777" w:rsidR="00846BCF" w:rsidRPr="00E21868" w:rsidRDefault="00846BCF" w:rsidP="00846BCF">
      <w:pPr>
        <w:rPr>
          <w:lang w:val="it-IT"/>
        </w:rPr>
      </w:pPr>
    </w:p>
    <w:p w14:paraId="61F4514E" w14:textId="77777777" w:rsidR="00846BCF" w:rsidRPr="00E21868" w:rsidRDefault="00846BCF" w:rsidP="00846BCF">
      <w:pPr>
        <w:rPr>
          <w:lang w:val="it-IT"/>
        </w:rPr>
      </w:pPr>
    </w:p>
    <w:p w14:paraId="74E00DE0" w14:textId="77777777" w:rsidR="00846BCF" w:rsidRPr="00E21868" w:rsidRDefault="00846BCF" w:rsidP="00846BCF">
      <w:pPr>
        <w:rPr>
          <w:lang w:val="it-IT"/>
        </w:rPr>
      </w:pPr>
    </w:p>
    <w:p w14:paraId="528143D5" w14:textId="77777777" w:rsidR="00846BCF" w:rsidRPr="00E21868" w:rsidRDefault="00846BCF" w:rsidP="00846BCF">
      <w:pPr>
        <w:rPr>
          <w:b/>
          <w:bCs/>
          <w:color w:val="FF0000"/>
          <w:lang w:val="it-IT"/>
        </w:rPr>
      </w:pPr>
      <w:r w:rsidRPr="00E21868">
        <w:rPr>
          <w:b/>
          <w:bCs/>
          <w:color w:val="FF0000"/>
          <w:lang w:val="it-IT"/>
        </w:rPr>
        <w:t>NOME: Crea proposta bene</w:t>
      </w:r>
    </w:p>
    <w:p w14:paraId="44142D27" w14:textId="21B266C7"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551504C9" w14:textId="7C2D373C" w:rsidR="00846BCF" w:rsidRPr="00E21868" w:rsidRDefault="00846BCF" w:rsidP="00846BCF">
      <w:pPr>
        <w:rPr>
          <w:lang w:val="it-IT"/>
        </w:rPr>
      </w:pPr>
      <w:r w:rsidRPr="00E21868">
        <w:rPr>
          <w:b/>
          <w:bCs/>
          <w:lang w:val="it-IT"/>
        </w:rPr>
        <w:t>Precondizione:</w:t>
      </w:r>
      <w:r w:rsidRPr="00E21868">
        <w:rPr>
          <w:lang w:val="it-IT"/>
        </w:rPr>
        <w:t xml:space="preserve"> </w:t>
      </w:r>
      <w:r w:rsidR="007229EC" w:rsidRPr="00E21868">
        <w:rPr>
          <w:lang w:val="it-IT"/>
        </w:rPr>
        <w:t>ATTORE</w:t>
      </w:r>
      <w:r w:rsidRPr="00E21868">
        <w:rPr>
          <w:lang w:val="it-IT"/>
        </w:rPr>
        <w:t xml:space="preserve"> ha effettuato il log in</w:t>
      </w:r>
    </w:p>
    <w:p w14:paraId="22658822" w14:textId="77777777" w:rsidR="00846BCF" w:rsidRPr="00E21868" w:rsidRDefault="00846BCF" w:rsidP="00846BCF">
      <w:pPr>
        <w:rPr>
          <w:lang w:val="it-IT"/>
        </w:rPr>
      </w:pPr>
      <w:r w:rsidRPr="00E21868">
        <w:rPr>
          <w:b/>
          <w:bCs/>
          <w:lang w:val="it-IT"/>
        </w:rPr>
        <w:t>Postcondizione:</w:t>
      </w:r>
      <w:r w:rsidRPr="00E21868">
        <w:rPr>
          <w:lang w:val="it-IT"/>
        </w:rPr>
        <w:t xml:space="preserve"> Creazione di una proposta di bene</w:t>
      </w:r>
    </w:p>
    <w:p w14:paraId="2C245685" w14:textId="1CB46AF6"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voce ‘Crea bene’</w:t>
      </w:r>
    </w:p>
    <w:p w14:paraId="091801D0" w14:textId="330BA2F6"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pagina di creazione beni</w:t>
      </w:r>
    </w:p>
    <w:p w14:paraId="790A45B3" w14:textId="2AE7A997"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Inserisce i dettagli del bene (Nome, Località, Intervallo di data, Tipo bene, immagini, descrizione, costo, tipo costo, coordinate)</w:t>
      </w:r>
    </w:p>
    <w:p w14:paraId="3133369F" w14:textId="282C4A23"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Registra la richiesta della proposta</w:t>
      </w:r>
    </w:p>
    <w:p w14:paraId="4624E80C" w14:textId="77777777" w:rsidR="007229EC" w:rsidRPr="00E21868" w:rsidRDefault="007229EC" w:rsidP="00846BCF">
      <w:pPr>
        <w:rPr>
          <w:u w:val="single"/>
          <w:lang w:val="it-IT"/>
        </w:rPr>
      </w:pPr>
    </w:p>
    <w:p w14:paraId="14C33187" w14:textId="77777777" w:rsidR="00846BCF" w:rsidRPr="00E21868" w:rsidRDefault="00846BCF" w:rsidP="00846BCF">
      <w:pPr>
        <w:rPr>
          <w:lang w:val="it-IT"/>
        </w:rPr>
      </w:pPr>
    </w:p>
    <w:p w14:paraId="1F4FD1A0" w14:textId="77777777" w:rsidR="00846BCF" w:rsidRPr="00E21868" w:rsidRDefault="00846BCF" w:rsidP="00846BCF">
      <w:pPr>
        <w:rPr>
          <w:b/>
          <w:bCs/>
          <w:color w:val="FF0000"/>
          <w:lang w:val="it-IT"/>
        </w:rPr>
      </w:pPr>
      <w:r w:rsidRPr="00E21868">
        <w:rPr>
          <w:b/>
          <w:bCs/>
          <w:color w:val="FF0000"/>
          <w:lang w:val="it-IT"/>
        </w:rPr>
        <w:t>NOME: Rimuovi proposta bene</w:t>
      </w:r>
    </w:p>
    <w:p w14:paraId="5429A8D6" w14:textId="0F86A98D"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5D3EFF0B" w14:textId="32D342FE" w:rsidR="00846BCF" w:rsidRPr="00E21868" w:rsidRDefault="00846BCF" w:rsidP="00846BCF">
      <w:pPr>
        <w:rPr>
          <w:lang w:val="it-IT"/>
        </w:rPr>
      </w:pPr>
      <w:r w:rsidRPr="00E21868">
        <w:rPr>
          <w:b/>
          <w:bCs/>
          <w:lang w:val="it-IT"/>
        </w:rPr>
        <w:t>Precondizione:</w:t>
      </w:r>
      <w:r w:rsidRPr="00E21868">
        <w:rPr>
          <w:lang w:val="it-IT"/>
        </w:rPr>
        <w:t xml:space="preserve"> </w:t>
      </w:r>
      <w:r w:rsidR="007229EC" w:rsidRPr="00E21868">
        <w:rPr>
          <w:lang w:val="it-IT"/>
        </w:rPr>
        <w:t>ATTORE</w:t>
      </w:r>
      <w:r w:rsidRPr="00E21868">
        <w:rPr>
          <w:lang w:val="it-IT"/>
        </w:rPr>
        <w:t xml:space="preserve"> ha effettuato il log in, </w:t>
      </w:r>
      <w:r w:rsidR="007229EC" w:rsidRPr="00E21868">
        <w:rPr>
          <w:lang w:val="it-IT"/>
        </w:rPr>
        <w:t>ATTORE</w:t>
      </w:r>
      <w:r w:rsidRPr="00E21868">
        <w:rPr>
          <w:lang w:val="it-IT"/>
        </w:rPr>
        <w:t xml:space="preserve"> ha creato una proposta bene, </w:t>
      </w:r>
      <w:r w:rsidR="007229EC" w:rsidRPr="00E21868">
        <w:rPr>
          <w:lang w:val="it-IT"/>
        </w:rPr>
        <w:t>ATTORE</w:t>
      </w:r>
      <w:r w:rsidRPr="00E21868">
        <w:rPr>
          <w:lang w:val="it-IT"/>
        </w:rPr>
        <w:t xml:space="preserve"> si trova sul catalogo personale</w:t>
      </w:r>
    </w:p>
    <w:p w14:paraId="54CB3903" w14:textId="1AE0E02E"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rimuove la proposta bene</w:t>
      </w:r>
    </w:p>
    <w:p w14:paraId="13571723" w14:textId="29973631"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la proposta da rimuovere e seleziona il comando di rimozione</w:t>
      </w:r>
    </w:p>
    <w:p w14:paraId="0F1F5489" w14:textId="1A6FD294"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Aggiorna i beni proposti</w:t>
      </w:r>
    </w:p>
    <w:p w14:paraId="3FFAD5CD" w14:textId="77777777" w:rsidR="00846BCF" w:rsidRPr="00E21868" w:rsidRDefault="00846BCF" w:rsidP="00846BCF">
      <w:pPr>
        <w:rPr>
          <w:lang w:val="it-IT"/>
        </w:rPr>
      </w:pPr>
    </w:p>
    <w:p w14:paraId="14E8DEA2" w14:textId="77777777" w:rsidR="00846BCF" w:rsidRPr="00E21868" w:rsidRDefault="00846BCF" w:rsidP="00846BCF">
      <w:pPr>
        <w:rPr>
          <w:lang w:val="it-IT"/>
        </w:rPr>
      </w:pPr>
    </w:p>
    <w:p w14:paraId="44B1B96E" w14:textId="77777777" w:rsidR="00846BCF" w:rsidRPr="00E21868" w:rsidRDefault="00846BCF" w:rsidP="00846BCF">
      <w:pPr>
        <w:rPr>
          <w:b/>
          <w:bCs/>
          <w:color w:val="FF0000"/>
          <w:lang w:val="it-IT"/>
        </w:rPr>
      </w:pPr>
      <w:r w:rsidRPr="00E21868">
        <w:rPr>
          <w:b/>
          <w:bCs/>
          <w:color w:val="FF0000"/>
          <w:lang w:val="it-IT"/>
        </w:rPr>
        <w:t>NOME: Modifica proposta bene</w:t>
      </w:r>
    </w:p>
    <w:p w14:paraId="71237CDC" w14:textId="2D4426E4"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797A0432" w14:textId="05D9F160" w:rsidR="00846BCF" w:rsidRPr="00E21868" w:rsidRDefault="00846BCF" w:rsidP="00846BCF">
      <w:pPr>
        <w:rPr>
          <w:lang w:val="it-IT"/>
        </w:rPr>
      </w:pPr>
      <w:r w:rsidRPr="00E21868">
        <w:rPr>
          <w:b/>
          <w:bCs/>
          <w:lang w:val="it-IT"/>
        </w:rPr>
        <w:t>Precondizione:</w:t>
      </w:r>
      <w:r w:rsidRPr="00E21868">
        <w:rPr>
          <w:lang w:val="it-IT"/>
        </w:rPr>
        <w:t xml:space="preserve"> </w:t>
      </w:r>
      <w:r w:rsidR="007229EC" w:rsidRPr="00E21868">
        <w:rPr>
          <w:lang w:val="it-IT"/>
        </w:rPr>
        <w:t>ATTORE</w:t>
      </w:r>
      <w:r w:rsidRPr="00E21868">
        <w:rPr>
          <w:lang w:val="it-IT"/>
        </w:rPr>
        <w:t xml:space="preserve"> ha effettuato il log in, </w:t>
      </w:r>
      <w:r w:rsidR="007229EC" w:rsidRPr="00E21868">
        <w:rPr>
          <w:lang w:val="it-IT"/>
        </w:rPr>
        <w:t>ATTORE</w:t>
      </w:r>
      <w:r w:rsidRPr="00E21868">
        <w:rPr>
          <w:lang w:val="it-IT"/>
        </w:rPr>
        <w:t xml:space="preserve"> ha creato una proposta bene</w:t>
      </w:r>
    </w:p>
    <w:p w14:paraId="58FFF12B" w14:textId="216841EC"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aggiorna la proposta del bene</w:t>
      </w:r>
    </w:p>
    <w:p w14:paraId="6DD3D3F6" w14:textId="00058E5D"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una proposta di bene creata e </w:t>
      </w:r>
      <w:r w:rsidRPr="00E21868">
        <w:rPr>
          <w:lang w:val="it-IT"/>
        </w:rPr>
        <w:t>modifica il bene</w:t>
      </w:r>
    </w:p>
    <w:p w14:paraId="74BD86AC" w14:textId="366B27D6" w:rsidR="00846BCF" w:rsidRPr="00E21868" w:rsidRDefault="007229EC" w:rsidP="00846BCF">
      <w:pPr>
        <w:rPr>
          <w:u w:val="single"/>
          <w:lang w:val="it-IT"/>
        </w:rPr>
      </w:pPr>
      <w:r w:rsidRPr="00E21868">
        <w:rPr>
          <w:b/>
          <w:bCs/>
          <w:lang w:val="it-IT"/>
        </w:rPr>
        <w:t>SISTEMA</w:t>
      </w:r>
      <w:r w:rsidR="00846BCF" w:rsidRPr="00E21868">
        <w:rPr>
          <w:b/>
          <w:bCs/>
          <w:lang w:val="it-IT"/>
        </w:rPr>
        <w:t>:</w:t>
      </w:r>
      <w:r w:rsidR="00846BCF" w:rsidRPr="00E21868">
        <w:rPr>
          <w:lang w:val="it-IT"/>
        </w:rPr>
        <w:t xml:space="preserve"> </w:t>
      </w:r>
      <w:r w:rsidRPr="00E21868">
        <w:rPr>
          <w:lang w:val="it-IT"/>
        </w:rPr>
        <w:t>Apporta modifiche al bene e informa un compratore se è stato ordinato</w:t>
      </w:r>
    </w:p>
    <w:p w14:paraId="5F9E4469" w14:textId="77777777" w:rsidR="00846BCF" w:rsidRPr="00E21868" w:rsidRDefault="00846BCF" w:rsidP="00846BCF">
      <w:pPr>
        <w:rPr>
          <w:lang w:val="it-IT"/>
        </w:rPr>
      </w:pPr>
    </w:p>
    <w:p w14:paraId="55B35D17" w14:textId="77777777" w:rsidR="00846BCF" w:rsidRPr="00E21868" w:rsidRDefault="00846BCF" w:rsidP="00846BCF">
      <w:pPr>
        <w:rPr>
          <w:lang w:val="it-IT"/>
        </w:rPr>
      </w:pPr>
    </w:p>
    <w:p w14:paraId="5D07193D" w14:textId="77777777" w:rsidR="00846BCF" w:rsidRPr="00E21868" w:rsidRDefault="00846BCF" w:rsidP="00846BCF">
      <w:pPr>
        <w:rPr>
          <w:b/>
          <w:bCs/>
          <w:color w:val="FF0000"/>
          <w:lang w:val="it-IT"/>
        </w:rPr>
      </w:pPr>
      <w:r w:rsidRPr="00E21868">
        <w:rPr>
          <w:b/>
          <w:bCs/>
          <w:color w:val="FF0000"/>
          <w:lang w:val="it-IT"/>
        </w:rPr>
        <w:t>NOME: Pubblicazione proposta bene</w:t>
      </w:r>
    </w:p>
    <w:p w14:paraId="322EA09A" w14:textId="2A123F6A"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41D40851" w14:textId="4AED030F" w:rsidR="00846BCF" w:rsidRPr="00E21868" w:rsidRDefault="00846BCF" w:rsidP="00846BCF">
      <w:pPr>
        <w:rPr>
          <w:lang w:val="it-IT"/>
        </w:rPr>
      </w:pPr>
      <w:r w:rsidRPr="00E21868">
        <w:rPr>
          <w:b/>
          <w:bCs/>
          <w:lang w:val="it-IT"/>
        </w:rPr>
        <w:t>Precondizione:</w:t>
      </w:r>
      <w:r w:rsidRPr="00E21868">
        <w:rPr>
          <w:lang w:val="it-IT"/>
        </w:rPr>
        <w:t xml:space="preserve"> </w:t>
      </w:r>
      <w:r w:rsidR="007229EC" w:rsidRPr="00E21868">
        <w:rPr>
          <w:lang w:val="it-IT"/>
        </w:rPr>
        <w:t>ATTORE</w:t>
      </w:r>
      <w:r w:rsidRPr="00E21868">
        <w:rPr>
          <w:lang w:val="it-IT"/>
        </w:rPr>
        <w:t xml:space="preserve"> ha effettuato il log in, </w:t>
      </w:r>
      <w:r w:rsidR="007229EC" w:rsidRPr="00E21868">
        <w:rPr>
          <w:lang w:val="it-IT"/>
        </w:rPr>
        <w:t>ATTORE</w:t>
      </w:r>
      <w:r w:rsidRPr="00E21868">
        <w:rPr>
          <w:lang w:val="it-IT"/>
        </w:rPr>
        <w:t xml:space="preserve"> ha creato una proposta bene, </w:t>
      </w:r>
      <w:r w:rsidR="007229EC" w:rsidRPr="00E21868">
        <w:rPr>
          <w:lang w:val="it-IT"/>
        </w:rPr>
        <w:t>ATTORE</w:t>
      </w:r>
      <w:r w:rsidRPr="00E21868">
        <w:rPr>
          <w:lang w:val="it-IT"/>
        </w:rPr>
        <w:t xml:space="preserve"> si trova sul catalogo personale, Amministratore ha approvato la proposta bene</w:t>
      </w:r>
    </w:p>
    <w:p w14:paraId="7E4FD321" w14:textId="719AB93A"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aggiorna la lista dei beni disponibili</w:t>
      </w:r>
    </w:p>
    <w:p w14:paraId="576392AC" w14:textId="37A9EECD"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Seleziona una proposta di bene creata e seleziona il comando ‘pubblica’</w:t>
      </w:r>
    </w:p>
    <w:p w14:paraId="21FEA9BA" w14:textId="1A8348E4"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Pubblica la proposta</w:t>
      </w:r>
    </w:p>
    <w:p w14:paraId="41C204DC" w14:textId="77777777" w:rsidR="00846BCF" w:rsidRPr="00E21868" w:rsidRDefault="00846BCF" w:rsidP="00846BCF">
      <w:pPr>
        <w:rPr>
          <w:lang w:val="it-IT"/>
        </w:rPr>
      </w:pPr>
    </w:p>
    <w:p w14:paraId="6F6C8097" w14:textId="11876620" w:rsidR="00846BCF" w:rsidRPr="00E21868" w:rsidRDefault="00846BCF" w:rsidP="00846BCF">
      <w:pPr>
        <w:rPr>
          <w:b/>
          <w:bCs/>
          <w:color w:val="FF0000"/>
          <w:lang w:val="it-IT"/>
        </w:rPr>
      </w:pPr>
      <w:r w:rsidRPr="00E21868">
        <w:rPr>
          <w:b/>
          <w:bCs/>
          <w:color w:val="FF0000"/>
          <w:lang w:val="it-IT"/>
        </w:rPr>
        <w:t xml:space="preserve">NOME: Risponde a recensione </w:t>
      </w:r>
    </w:p>
    <w:p w14:paraId="308E191E" w14:textId="43E33FEF"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w:t>
      </w:r>
      <w:r w:rsidRPr="00E21868">
        <w:rPr>
          <w:lang w:val="it-IT"/>
        </w:rPr>
        <w:t>VENDITORE</w:t>
      </w:r>
    </w:p>
    <w:p w14:paraId="56665BE7" w14:textId="47F15096" w:rsidR="00846BCF" w:rsidRPr="00E21868" w:rsidRDefault="00846BCF" w:rsidP="00846BCF">
      <w:pPr>
        <w:rPr>
          <w:lang w:val="it-IT"/>
        </w:rPr>
      </w:pPr>
      <w:r w:rsidRPr="00E21868">
        <w:rPr>
          <w:b/>
          <w:bCs/>
          <w:lang w:val="it-IT"/>
        </w:rPr>
        <w:t>Precondizione:</w:t>
      </w:r>
      <w:r w:rsidRPr="00E21868">
        <w:rPr>
          <w:lang w:val="it-IT"/>
        </w:rPr>
        <w:t xml:space="preserve"> </w:t>
      </w:r>
      <w:r w:rsidR="007229EC" w:rsidRPr="00E21868">
        <w:rPr>
          <w:lang w:val="it-IT"/>
        </w:rPr>
        <w:t>VENDITORE</w:t>
      </w:r>
      <w:r w:rsidRPr="00E21868">
        <w:rPr>
          <w:lang w:val="it-IT"/>
        </w:rPr>
        <w:t xml:space="preserve"> ha effettuato il log-in, bene ha almeno un commento di feedback</w:t>
      </w:r>
    </w:p>
    <w:p w14:paraId="2FE09C1D" w14:textId="680EF052" w:rsidR="00846BCF" w:rsidRPr="00E21868" w:rsidRDefault="00846BCF" w:rsidP="00846BCF">
      <w:pPr>
        <w:rPr>
          <w:lang w:val="it-IT"/>
        </w:rPr>
      </w:pPr>
      <w:r w:rsidRPr="00E21868">
        <w:rPr>
          <w:b/>
          <w:bCs/>
          <w:lang w:val="it-IT"/>
        </w:rPr>
        <w:lastRenderedPageBreak/>
        <w:t>Postcondizione:</w:t>
      </w:r>
      <w:r w:rsidRPr="00E21868">
        <w:rPr>
          <w:lang w:val="it-IT"/>
        </w:rPr>
        <w:t xml:space="preserve"> </w:t>
      </w:r>
      <w:r w:rsidR="007229EC" w:rsidRPr="00E21868">
        <w:rPr>
          <w:lang w:val="it-IT"/>
        </w:rPr>
        <w:t>SISTEMA</w:t>
      </w:r>
      <w:r w:rsidRPr="00E21868">
        <w:rPr>
          <w:lang w:val="it-IT"/>
        </w:rPr>
        <w:t xml:space="preserve"> mostra una risposta al feedback</w:t>
      </w:r>
    </w:p>
    <w:p w14:paraId="56D1CD4A" w14:textId="0A6D6A80" w:rsidR="00846BCF" w:rsidRPr="00E21868" w:rsidRDefault="007229EC" w:rsidP="00846BCF">
      <w:pPr>
        <w:rPr>
          <w:lang w:val="it-IT"/>
        </w:rPr>
      </w:pPr>
      <w:r w:rsidRPr="00E21868">
        <w:rPr>
          <w:b/>
          <w:bCs/>
          <w:lang w:val="it-IT"/>
        </w:rPr>
        <w:t>VENDITORE</w:t>
      </w:r>
      <w:r w:rsidR="00846BCF" w:rsidRPr="00E21868">
        <w:rPr>
          <w:b/>
          <w:bCs/>
          <w:lang w:val="it-IT"/>
        </w:rPr>
        <w:t>:</w:t>
      </w:r>
      <w:r w:rsidR="00846BCF" w:rsidRPr="00E21868">
        <w:rPr>
          <w:lang w:val="it-IT"/>
        </w:rPr>
        <w:t xml:space="preserve"> Seleziona una proposta di bene creata e seleziona il comando di vista commenti</w:t>
      </w:r>
    </w:p>
    <w:p w14:paraId="49BD7808" w14:textId="7D3D0CCC"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I commenti del bene specificato</w:t>
      </w:r>
    </w:p>
    <w:p w14:paraId="04B2B72E" w14:textId="402EAA48" w:rsidR="00846BCF" w:rsidRPr="00E21868" w:rsidRDefault="007229EC" w:rsidP="00846BCF">
      <w:pPr>
        <w:rPr>
          <w:lang w:val="it-IT"/>
        </w:rPr>
      </w:pPr>
      <w:r w:rsidRPr="00E21868">
        <w:rPr>
          <w:b/>
          <w:bCs/>
          <w:lang w:val="it-IT"/>
        </w:rPr>
        <w:t>VENDITORE</w:t>
      </w:r>
      <w:r w:rsidR="00846BCF" w:rsidRPr="00E21868">
        <w:rPr>
          <w:b/>
          <w:bCs/>
          <w:lang w:val="it-IT"/>
        </w:rPr>
        <w:t>:</w:t>
      </w:r>
      <w:r w:rsidR="00846BCF" w:rsidRPr="00E21868">
        <w:rPr>
          <w:lang w:val="it-IT"/>
        </w:rPr>
        <w:t xml:space="preserve"> Seleziona un commento e seleziona l’opzione di risposta</w:t>
      </w:r>
    </w:p>
    <w:p w14:paraId="572A253E" w14:textId="4D351B4B"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una casella di testo dove inserire il testo</w:t>
      </w:r>
    </w:p>
    <w:p w14:paraId="06E3AAF2" w14:textId="2542E0BD" w:rsidR="00846BCF" w:rsidRPr="00E21868" w:rsidRDefault="007229EC" w:rsidP="00846BCF">
      <w:pPr>
        <w:rPr>
          <w:lang w:val="it-IT"/>
        </w:rPr>
      </w:pPr>
      <w:r w:rsidRPr="00E21868">
        <w:rPr>
          <w:b/>
          <w:bCs/>
          <w:lang w:val="it-IT"/>
        </w:rPr>
        <w:t>VENDITORE</w:t>
      </w:r>
      <w:r w:rsidR="00846BCF" w:rsidRPr="00E21868">
        <w:rPr>
          <w:b/>
          <w:bCs/>
          <w:lang w:val="it-IT"/>
        </w:rPr>
        <w:t>:</w:t>
      </w:r>
      <w:r w:rsidR="00846BCF" w:rsidRPr="00E21868">
        <w:rPr>
          <w:lang w:val="it-IT"/>
        </w:rPr>
        <w:t xml:space="preserve"> Scrive una risposta al commento di feedback e preme ‘invio’</w:t>
      </w:r>
    </w:p>
    <w:p w14:paraId="6721BD36" w14:textId="7FB341F6"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Aggiorna le risposte ai commenti</w:t>
      </w:r>
    </w:p>
    <w:p w14:paraId="14649C68" w14:textId="77777777" w:rsidR="00846BCF" w:rsidRPr="00E21868" w:rsidRDefault="00846BCF" w:rsidP="00846BCF">
      <w:pPr>
        <w:rPr>
          <w:lang w:val="it-IT"/>
        </w:rPr>
      </w:pPr>
    </w:p>
    <w:p w14:paraId="72D108CF" w14:textId="77777777" w:rsidR="00846BCF" w:rsidRPr="00E21868" w:rsidRDefault="00846BCF" w:rsidP="00846BCF">
      <w:pPr>
        <w:rPr>
          <w:b/>
          <w:bCs/>
          <w:lang w:val="it-IT"/>
        </w:rPr>
      </w:pPr>
      <w:r w:rsidRPr="00E21868">
        <w:rPr>
          <w:b/>
          <w:bCs/>
          <w:lang w:val="it-IT"/>
        </w:rPr>
        <w:t>Estenzione:</w:t>
      </w:r>
    </w:p>
    <w:p w14:paraId="584BF4E5" w14:textId="77777777" w:rsidR="00846BCF" w:rsidRPr="00E21868" w:rsidRDefault="00846BCF" w:rsidP="00846BCF">
      <w:pPr>
        <w:rPr>
          <w:lang w:val="it-IT"/>
        </w:rPr>
      </w:pPr>
      <w:r w:rsidRPr="00E21868">
        <w:rPr>
          <w:b/>
          <w:bCs/>
          <w:lang w:val="it-IT"/>
        </w:rPr>
        <w:t>3a</w:t>
      </w:r>
      <w:r w:rsidRPr="00E21868">
        <w:rPr>
          <w:lang w:val="it-IT"/>
        </w:rPr>
        <w:t>. Una risposta al feedback specificato esiste già</w:t>
      </w:r>
    </w:p>
    <w:p w14:paraId="74FECD3B" w14:textId="7C64693C"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Mostra messaggio di errore</w:t>
      </w:r>
    </w:p>
    <w:p w14:paraId="6E143AAE" w14:textId="5411F81B" w:rsidR="00846BCF" w:rsidRPr="00E21868" w:rsidRDefault="007229EC" w:rsidP="00846BCF">
      <w:pPr>
        <w:rPr>
          <w:b/>
          <w:bCs/>
          <w:lang w:val="it-IT"/>
        </w:rPr>
      </w:pPr>
      <w:r w:rsidRPr="00E21868">
        <w:rPr>
          <w:b/>
          <w:bCs/>
          <w:lang w:val="it-IT"/>
        </w:rPr>
        <w:t>VENDITORE</w:t>
      </w:r>
      <w:r w:rsidR="00846BCF" w:rsidRPr="00E21868">
        <w:rPr>
          <w:b/>
          <w:bCs/>
          <w:lang w:val="it-IT"/>
        </w:rPr>
        <w:t xml:space="preserve"> ritorna al passaggio 1.</w:t>
      </w:r>
    </w:p>
    <w:p w14:paraId="2B69AD3B" w14:textId="77777777" w:rsidR="00846BCF" w:rsidRPr="00E21868" w:rsidRDefault="00846BCF" w:rsidP="00846BCF">
      <w:pPr>
        <w:rPr>
          <w:lang w:val="it-IT"/>
        </w:rPr>
      </w:pPr>
    </w:p>
    <w:p w14:paraId="10278A6D" w14:textId="77777777" w:rsidR="00846BCF" w:rsidRPr="00E21868" w:rsidRDefault="00846BCF" w:rsidP="00846BCF">
      <w:pPr>
        <w:rPr>
          <w:b/>
          <w:bCs/>
          <w:color w:val="FF0000"/>
          <w:lang w:val="it-IT"/>
        </w:rPr>
      </w:pPr>
      <w:r w:rsidRPr="00E21868">
        <w:rPr>
          <w:b/>
          <w:bCs/>
          <w:color w:val="FF0000"/>
          <w:lang w:val="it-IT"/>
        </w:rPr>
        <w:t>NOME: Crea tipo bene</w:t>
      </w:r>
    </w:p>
    <w:p w14:paraId="57F630D7" w14:textId="633F391B"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Amministratore</w:t>
      </w:r>
    </w:p>
    <w:p w14:paraId="1ABC9F9E" w14:textId="77777777" w:rsidR="00846BCF" w:rsidRPr="00E21868" w:rsidRDefault="00846BCF" w:rsidP="00846BCF">
      <w:pPr>
        <w:rPr>
          <w:lang w:val="it-IT"/>
        </w:rPr>
      </w:pPr>
      <w:r w:rsidRPr="00E21868">
        <w:rPr>
          <w:b/>
          <w:bCs/>
          <w:lang w:val="it-IT"/>
        </w:rPr>
        <w:t>Prerequisiti:</w:t>
      </w:r>
      <w:r w:rsidRPr="00E21868">
        <w:rPr>
          <w:lang w:val="it-IT"/>
        </w:rPr>
        <w:t xml:space="preserve"> Amministratore ha effettuato il log-in</w:t>
      </w:r>
    </w:p>
    <w:p w14:paraId="51443F5F" w14:textId="151853D1"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ha in “memoria” una nuova tipologia di bene</w:t>
      </w:r>
    </w:p>
    <w:p w14:paraId="30A39632" w14:textId="3F16DEF7" w:rsidR="00846BCF" w:rsidRPr="00E21868" w:rsidRDefault="00846BCF" w:rsidP="007229EC">
      <w:pPr>
        <w:rPr>
          <w:lang w:val="it-IT"/>
        </w:rPr>
      </w:pPr>
      <w:r w:rsidRPr="00E21868">
        <w:rPr>
          <w:b/>
          <w:bCs/>
          <w:lang w:val="it-IT"/>
        </w:rPr>
        <w:t>ADMIN:</w:t>
      </w:r>
      <w:r w:rsidRPr="00E21868">
        <w:rPr>
          <w:lang w:val="it-IT"/>
        </w:rPr>
        <w:t xml:space="preserve"> seleziona voce “crea tipo bene”</w:t>
      </w:r>
      <w:r w:rsidR="007229EC" w:rsidRPr="00E21868">
        <w:rPr>
          <w:lang w:val="it-IT"/>
        </w:rPr>
        <w:t xml:space="preserve"> e specifica il nome</w:t>
      </w:r>
    </w:p>
    <w:p w14:paraId="0EC5C18D" w14:textId="2F275A70" w:rsidR="00846BCF" w:rsidRPr="00E21868" w:rsidRDefault="007229EC" w:rsidP="00846BCF">
      <w:pPr>
        <w:rPr>
          <w:lang w:val="it-IT"/>
        </w:rPr>
      </w:pPr>
      <w:r w:rsidRPr="00E21868">
        <w:rPr>
          <w:b/>
          <w:bCs/>
          <w:lang w:val="it-IT"/>
        </w:rPr>
        <w:t>SISTEMA</w:t>
      </w:r>
      <w:r w:rsidR="00846BCF" w:rsidRPr="00E21868">
        <w:rPr>
          <w:b/>
          <w:bCs/>
          <w:lang w:val="it-IT"/>
        </w:rPr>
        <w:t>:</w:t>
      </w:r>
      <w:r w:rsidR="00846BCF" w:rsidRPr="00E21868">
        <w:rPr>
          <w:lang w:val="it-IT"/>
        </w:rPr>
        <w:t xml:space="preserve"> crea una nuova voce con “nome tipologia bene inserito” in ‘Lista tipo beni’</w:t>
      </w:r>
    </w:p>
    <w:p w14:paraId="539EF957" w14:textId="77777777" w:rsidR="00846BCF" w:rsidRPr="00E21868" w:rsidRDefault="00846BCF" w:rsidP="00846BCF">
      <w:pPr>
        <w:rPr>
          <w:lang w:val="it-IT"/>
        </w:rPr>
      </w:pPr>
    </w:p>
    <w:p w14:paraId="14D06483" w14:textId="77777777" w:rsidR="00846BCF" w:rsidRPr="00E21868" w:rsidRDefault="00846BCF" w:rsidP="00846BCF">
      <w:pPr>
        <w:rPr>
          <w:lang w:val="it-IT"/>
        </w:rPr>
      </w:pPr>
    </w:p>
    <w:p w14:paraId="19ACAA44" w14:textId="77777777" w:rsidR="00846BCF" w:rsidRPr="00E21868" w:rsidRDefault="00846BCF" w:rsidP="00846BCF">
      <w:pPr>
        <w:rPr>
          <w:b/>
          <w:bCs/>
          <w:color w:val="FF0000"/>
          <w:lang w:val="it-IT"/>
        </w:rPr>
      </w:pPr>
      <w:r w:rsidRPr="00E21868">
        <w:rPr>
          <w:b/>
          <w:bCs/>
          <w:color w:val="FF0000"/>
          <w:lang w:val="it-IT"/>
        </w:rPr>
        <w:t>NOME: Rimuovi tipo bene</w:t>
      </w:r>
    </w:p>
    <w:p w14:paraId="100CC0C8" w14:textId="178EAF79"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Amministratore</w:t>
      </w:r>
    </w:p>
    <w:p w14:paraId="544C7679" w14:textId="111B1551" w:rsidR="00846BCF" w:rsidRPr="00E21868" w:rsidRDefault="00846BCF" w:rsidP="00846BCF">
      <w:pPr>
        <w:rPr>
          <w:lang w:val="it-IT"/>
        </w:rPr>
      </w:pPr>
      <w:r w:rsidRPr="00E21868">
        <w:rPr>
          <w:b/>
          <w:bCs/>
          <w:lang w:val="it-IT"/>
        </w:rPr>
        <w:t>Prerequisiti:</w:t>
      </w:r>
      <w:r w:rsidRPr="00E21868">
        <w:rPr>
          <w:lang w:val="it-IT"/>
        </w:rPr>
        <w:t xml:space="preserve"> Amministratore ha effettuato il log-in, è stato creato un “tipo di bene” non di default nel </w:t>
      </w:r>
      <w:r w:rsidR="007229EC" w:rsidRPr="00E21868">
        <w:rPr>
          <w:lang w:val="it-IT"/>
        </w:rPr>
        <w:t>SISTEMA</w:t>
      </w:r>
    </w:p>
    <w:p w14:paraId="1469D42E" w14:textId="155402CD" w:rsidR="00846BCF" w:rsidRPr="00E21868" w:rsidRDefault="00846BCF" w:rsidP="00846BCF">
      <w:pPr>
        <w:rPr>
          <w:lang w:val="it-IT"/>
        </w:rPr>
      </w:pPr>
      <w:r w:rsidRPr="00E21868">
        <w:rPr>
          <w:b/>
          <w:bCs/>
          <w:lang w:val="it-IT"/>
        </w:rPr>
        <w:t>Postcondizione:</w:t>
      </w:r>
      <w:r w:rsidRPr="00E21868">
        <w:rPr>
          <w:lang w:val="it-IT"/>
        </w:rPr>
        <w:t xml:space="preserve"> Il </w:t>
      </w:r>
      <w:r w:rsidR="007229EC" w:rsidRPr="00E21868">
        <w:rPr>
          <w:lang w:val="it-IT"/>
        </w:rPr>
        <w:t>SISTEMA</w:t>
      </w:r>
      <w:r w:rsidRPr="00E21868">
        <w:rPr>
          <w:lang w:val="it-IT"/>
        </w:rPr>
        <w:t xml:space="preserve"> ha cancellato dalla “memoria” il “tipo di bene</w:t>
      </w:r>
      <w:r w:rsidR="007229EC" w:rsidRPr="00E21868">
        <w:rPr>
          <w:lang w:val="it-IT"/>
        </w:rPr>
        <w:t>”</w:t>
      </w:r>
      <w:r w:rsidRPr="00E21868">
        <w:rPr>
          <w:lang w:val="it-IT"/>
        </w:rPr>
        <w:t xml:space="preserve"> </w:t>
      </w:r>
    </w:p>
    <w:p w14:paraId="3AFDA27B" w14:textId="04A6DE5F" w:rsidR="00846BCF" w:rsidRPr="00E21868" w:rsidRDefault="00846BCF" w:rsidP="00846BCF">
      <w:pPr>
        <w:rPr>
          <w:lang w:val="it-IT"/>
        </w:rPr>
      </w:pPr>
      <w:r w:rsidRPr="00E21868">
        <w:rPr>
          <w:b/>
          <w:bCs/>
          <w:lang w:val="it-IT"/>
        </w:rPr>
        <w:t>ADMIN:</w:t>
      </w:r>
      <w:r w:rsidRPr="00E21868">
        <w:rPr>
          <w:lang w:val="it-IT"/>
        </w:rPr>
        <w:t xml:space="preserve"> </w:t>
      </w:r>
      <w:r w:rsidR="007229EC" w:rsidRPr="00E21868">
        <w:rPr>
          <w:lang w:val="it-IT"/>
        </w:rPr>
        <w:t>Specifica un Tipo Bene da rimuovere</w:t>
      </w:r>
    </w:p>
    <w:p w14:paraId="48006A69" w14:textId="7A0E029D" w:rsidR="007229EC" w:rsidRPr="00E21868" w:rsidRDefault="007229EC" w:rsidP="00846BCF">
      <w:pPr>
        <w:rPr>
          <w:u w:val="single"/>
          <w:lang w:val="it-IT"/>
        </w:rPr>
      </w:pPr>
      <w:r w:rsidRPr="00E21868">
        <w:rPr>
          <w:b/>
          <w:bCs/>
          <w:lang w:val="it-IT"/>
        </w:rPr>
        <w:t>SISTEMA</w:t>
      </w:r>
      <w:r w:rsidR="00846BCF" w:rsidRPr="00E21868">
        <w:rPr>
          <w:b/>
          <w:bCs/>
          <w:lang w:val="it-IT"/>
        </w:rPr>
        <w:t>:</w:t>
      </w:r>
      <w:r w:rsidR="00846BCF" w:rsidRPr="00E21868">
        <w:rPr>
          <w:lang w:val="it-IT"/>
        </w:rPr>
        <w:t xml:space="preserve"> </w:t>
      </w:r>
      <w:r w:rsidRPr="00E21868">
        <w:rPr>
          <w:lang w:val="it-IT"/>
        </w:rPr>
        <w:t>Rimuove il Tipo Bene specificato</w:t>
      </w:r>
    </w:p>
    <w:p w14:paraId="5B45466C" w14:textId="77777777" w:rsidR="00846BCF" w:rsidRPr="00E21868" w:rsidRDefault="00846BCF" w:rsidP="00846BCF">
      <w:pPr>
        <w:rPr>
          <w:lang w:val="it-IT"/>
        </w:rPr>
      </w:pPr>
    </w:p>
    <w:p w14:paraId="0BAB7AF9" w14:textId="77777777" w:rsidR="00846BCF" w:rsidRPr="00E21868" w:rsidRDefault="00846BCF" w:rsidP="00846BCF">
      <w:pPr>
        <w:rPr>
          <w:b/>
          <w:bCs/>
          <w:color w:val="FF0000"/>
          <w:lang w:val="it-IT"/>
        </w:rPr>
      </w:pPr>
      <w:r w:rsidRPr="00E21868">
        <w:rPr>
          <w:b/>
          <w:bCs/>
          <w:color w:val="FF0000"/>
          <w:lang w:val="it-IT"/>
        </w:rPr>
        <w:t>NOME: vedi lista beni proposti</w:t>
      </w:r>
    </w:p>
    <w:p w14:paraId="4C995ED9" w14:textId="41944E4E"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Amministratore, </w:t>
      </w:r>
      <w:r w:rsidRPr="00E21868">
        <w:rPr>
          <w:lang w:val="it-IT"/>
        </w:rPr>
        <w:t>VENDITORE</w:t>
      </w:r>
      <w:r w:rsidR="00846BCF" w:rsidRPr="00E21868">
        <w:rPr>
          <w:lang w:val="it-IT"/>
        </w:rPr>
        <w:t xml:space="preserve"> (da intendersi in fase precedente)</w:t>
      </w:r>
    </w:p>
    <w:p w14:paraId="32D8941B" w14:textId="416793B7" w:rsidR="00846BCF" w:rsidRPr="00E21868" w:rsidRDefault="00846BCF" w:rsidP="00846BCF">
      <w:pPr>
        <w:rPr>
          <w:lang w:val="it-IT"/>
        </w:rPr>
      </w:pPr>
      <w:r w:rsidRPr="00E21868">
        <w:rPr>
          <w:b/>
          <w:bCs/>
          <w:lang w:val="it-IT"/>
        </w:rPr>
        <w:t>Prerequisiti:</w:t>
      </w:r>
      <w:r w:rsidRPr="00E21868">
        <w:rPr>
          <w:lang w:val="it-IT"/>
        </w:rPr>
        <w:t xml:space="preserve"> admin ha effettuato il login, </w:t>
      </w:r>
      <w:r w:rsidR="007229EC" w:rsidRPr="00E21868">
        <w:rPr>
          <w:lang w:val="it-IT"/>
        </w:rPr>
        <w:t>VENDITORE</w:t>
      </w:r>
      <w:r w:rsidRPr="00E21868">
        <w:rPr>
          <w:lang w:val="it-IT"/>
        </w:rPr>
        <w:t xml:space="preserve"> ha proposto un bene</w:t>
      </w:r>
    </w:p>
    <w:p w14:paraId="39B6B184" w14:textId="77688CA5" w:rsidR="00846BCF" w:rsidRPr="00E21868"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w:t>
      </w:r>
      <w:r w:rsidRPr="00E21868">
        <w:rPr>
          <w:lang w:val="it-IT"/>
        </w:rPr>
        <w:t>Visualizza beni proposti</w:t>
      </w:r>
    </w:p>
    <w:p w14:paraId="30C4E966" w14:textId="73F1F0E9" w:rsidR="00846BCF" w:rsidRPr="00E21868" w:rsidRDefault="007229EC" w:rsidP="00846BCF">
      <w:pPr>
        <w:rPr>
          <w:u w:val="single"/>
          <w:lang w:val="it-IT"/>
        </w:rPr>
      </w:pPr>
      <w:r w:rsidRPr="00E21868">
        <w:rPr>
          <w:b/>
          <w:bCs/>
          <w:lang w:val="it-IT"/>
        </w:rPr>
        <w:t>SISTEMA</w:t>
      </w:r>
      <w:r w:rsidR="00846BCF" w:rsidRPr="00E21868">
        <w:rPr>
          <w:b/>
          <w:bCs/>
          <w:lang w:val="it-IT"/>
        </w:rPr>
        <w:t>:</w:t>
      </w:r>
      <w:r w:rsidR="00846BCF" w:rsidRPr="00E21868">
        <w:rPr>
          <w:lang w:val="it-IT"/>
        </w:rPr>
        <w:t xml:space="preserve"> mostra lista beni proposti</w:t>
      </w:r>
    </w:p>
    <w:p w14:paraId="0D3ABCBC" w14:textId="77777777" w:rsidR="00846BCF" w:rsidRPr="00E21868" w:rsidRDefault="00846BCF" w:rsidP="00846BCF">
      <w:pPr>
        <w:rPr>
          <w:lang w:val="it-IT"/>
        </w:rPr>
      </w:pPr>
    </w:p>
    <w:p w14:paraId="21672123" w14:textId="77777777" w:rsidR="00846BCF" w:rsidRPr="00E21868" w:rsidRDefault="00846BCF" w:rsidP="00846BCF">
      <w:pPr>
        <w:rPr>
          <w:lang w:val="it-IT"/>
        </w:rPr>
      </w:pPr>
    </w:p>
    <w:p w14:paraId="0C6EEEF8" w14:textId="77777777" w:rsidR="00846BCF" w:rsidRPr="00E21868" w:rsidRDefault="00846BCF" w:rsidP="00846BCF">
      <w:pPr>
        <w:rPr>
          <w:b/>
          <w:bCs/>
          <w:color w:val="FF0000"/>
          <w:lang w:val="it-IT"/>
        </w:rPr>
      </w:pPr>
      <w:r w:rsidRPr="00E21868">
        <w:rPr>
          <w:b/>
          <w:bCs/>
          <w:color w:val="FF0000"/>
          <w:lang w:val="it-IT"/>
        </w:rPr>
        <w:t>NOME: approva beni proposti</w:t>
      </w:r>
    </w:p>
    <w:p w14:paraId="16D25CDD" w14:textId="3F2EBFB2" w:rsidR="00846BCF" w:rsidRPr="00E21868" w:rsidRDefault="007229EC" w:rsidP="00846BCF">
      <w:pPr>
        <w:rPr>
          <w:lang w:val="it-IT"/>
        </w:rPr>
      </w:pPr>
      <w:r w:rsidRPr="00E21868">
        <w:rPr>
          <w:b/>
          <w:bCs/>
          <w:lang w:val="it-IT"/>
        </w:rPr>
        <w:t>ATTORI</w:t>
      </w:r>
      <w:r w:rsidR="00846BCF" w:rsidRPr="00E21868">
        <w:rPr>
          <w:b/>
          <w:bCs/>
          <w:lang w:val="it-IT"/>
        </w:rPr>
        <w:t>:</w:t>
      </w:r>
      <w:r w:rsidR="00846BCF" w:rsidRPr="00E21868">
        <w:rPr>
          <w:lang w:val="it-IT"/>
        </w:rPr>
        <w:t xml:space="preserve"> admin</w:t>
      </w:r>
    </w:p>
    <w:p w14:paraId="1F4149AD" w14:textId="250F938E" w:rsidR="00846BCF" w:rsidRPr="00E21868" w:rsidRDefault="00846BCF" w:rsidP="00846BCF">
      <w:pPr>
        <w:rPr>
          <w:lang w:val="it-IT"/>
        </w:rPr>
      </w:pPr>
      <w:r w:rsidRPr="00E21868">
        <w:rPr>
          <w:b/>
          <w:bCs/>
          <w:lang w:val="it-IT"/>
        </w:rPr>
        <w:t>Prerequisiti:</w:t>
      </w:r>
      <w:r w:rsidRPr="00E21868">
        <w:rPr>
          <w:lang w:val="it-IT"/>
        </w:rPr>
        <w:t xml:space="preserve"> admin ha effettuato il login</w:t>
      </w:r>
      <w:r w:rsidR="007229EC" w:rsidRPr="00E21868">
        <w:rPr>
          <w:lang w:val="it-IT"/>
        </w:rPr>
        <w:t>, ADMIN ha completato il caso d’uso “vedi lista beni proposti”</w:t>
      </w:r>
    </w:p>
    <w:p w14:paraId="6436F3A4" w14:textId="27ED5D85" w:rsidR="00846BCF" w:rsidRDefault="007229EC" w:rsidP="00846BCF">
      <w:pPr>
        <w:rPr>
          <w:lang w:val="it-IT"/>
        </w:rPr>
      </w:pPr>
      <w:r w:rsidRPr="00E21868">
        <w:rPr>
          <w:b/>
          <w:bCs/>
          <w:lang w:val="it-IT"/>
        </w:rPr>
        <w:t>ATTORE</w:t>
      </w:r>
      <w:r w:rsidR="00846BCF" w:rsidRPr="00E21868">
        <w:rPr>
          <w:b/>
          <w:bCs/>
          <w:lang w:val="it-IT"/>
        </w:rPr>
        <w:t>:</w:t>
      </w:r>
      <w:r w:rsidR="00846BCF" w:rsidRPr="00E21868">
        <w:rPr>
          <w:lang w:val="it-IT"/>
        </w:rPr>
        <w:t xml:space="preserve"> </w:t>
      </w:r>
      <w:r w:rsidRPr="00E21868">
        <w:rPr>
          <w:lang w:val="it-IT"/>
        </w:rPr>
        <w:t>Seleziona bene e approva</w:t>
      </w:r>
    </w:p>
    <w:p w14:paraId="58298384" w14:textId="4BA754BD" w:rsidR="00E21868" w:rsidRDefault="00E21868" w:rsidP="00846BCF">
      <w:pPr>
        <w:rPr>
          <w:lang w:val="it-IT"/>
        </w:rPr>
      </w:pPr>
    </w:p>
    <w:p w14:paraId="6D6AC52D" w14:textId="341B4C7B" w:rsidR="00E21868" w:rsidRDefault="00E21868" w:rsidP="00846BCF">
      <w:pPr>
        <w:rPr>
          <w:lang w:val="it-IT"/>
        </w:rPr>
      </w:pPr>
    </w:p>
    <w:p w14:paraId="1651CB59" w14:textId="77777777" w:rsidR="00E21868" w:rsidRPr="00E21868" w:rsidRDefault="00E21868" w:rsidP="00846BCF">
      <w:pPr>
        <w:rPr>
          <w:lang w:val="it-IT"/>
        </w:rPr>
      </w:pPr>
    </w:p>
    <w:p w14:paraId="2B2DC488" w14:textId="77777777" w:rsidR="00846BCF" w:rsidRPr="00846BCF" w:rsidRDefault="00846BCF" w:rsidP="00846BCF">
      <w:pPr>
        <w:rPr>
          <w:lang w:val="it-IT"/>
        </w:rPr>
      </w:pPr>
    </w:p>
    <w:p w14:paraId="4FE5B9AD" w14:textId="77777777" w:rsidR="00E21868" w:rsidRDefault="00E21868" w:rsidP="0025680D">
      <w:pPr>
        <w:rPr>
          <w:lang w:val="en-GB"/>
        </w:rPr>
      </w:pPr>
    </w:p>
    <w:p w14:paraId="13DC9466" w14:textId="77777777" w:rsidR="00E21868" w:rsidRDefault="00E21868" w:rsidP="0025680D">
      <w:pPr>
        <w:rPr>
          <w:lang w:val="en-GB"/>
        </w:rPr>
      </w:pPr>
    </w:p>
    <w:p w14:paraId="7B97B703" w14:textId="77777777" w:rsidR="00E21868" w:rsidRDefault="00E21868" w:rsidP="0025680D">
      <w:pPr>
        <w:rPr>
          <w:lang w:val="en-GB"/>
        </w:rPr>
      </w:pPr>
    </w:p>
    <w:p w14:paraId="016C3A69" w14:textId="77777777" w:rsidR="00E21868" w:rsidRDefault="00E21868" w:rsidP="0025680D">
      <w:pPr>
        <w:rPr>
          <w:lang w:val="en-GB"/>
        </w:rPr>
      </w:pPr>
    </w:p>
    <w:p w14:paraId="782E9D63" w14:textId="77777777" w:rsidR="00E21868" w:rsidRDefault="00E21868" w:rsidP="0025680D">
      <w:pPr>
        <w:rPr>
          <w:lang w:val="en-GB"/>
        </w:rPr>
      </w:pPr>
    </w:p>
    <w:p w14:paraId="00076FCE" w14:textId="77777777" w:rsidR="00E21868" w:rsidRDefault="00E21868" w:rsidP="0025680D">
      <w:pPr>
        <w:rPr>
          <w:lang w:val="en-GB"/>
        </w:rPr>
      </w:pPr>
    </w:p>
    <w:p w14:paraId="14B97F6D" w14:textId="2F58E2F4" w:rsidR="0025680D" w:rsidRDefault="00E21868" w:rsidP="00E21868">
      <w:pPr>
        <w:pStyle w:val="Titolo9"/>
        <w:jc w:val="center"/>
        <w:rPr>
          <w:lang w:val="en-GB"/>
        </w:rPr>
      </w:pPr>
      <w:r>
        <w:rPr>
          <w:lang w:val="en-GB"/>
        </w:rPr>
        <w:t>Diagramma degli attori:</w:t>
      </w:r>
    </w:p>
    <w:p w14:paraId="513C914D" w14:textId="4FA899CE" w:rsidR="00E21868" w:rsidRDefault="00E21868" w:rsidP="00E21868">
      <w:pPr>
        <w:jc w:val="center"/>
        <w:rPr>
          <w:lang w:val="en-GB"/>
        </w:rPr>
      </w:pPr>
      <w:r>
        <w:rPr>
          <w:noProof/>
        </w:rPr>
        <w:drawing>
          <wp:inline distT="0" distB="0" distL="0" distR="0" wp14:anchorId="79226D6F" wp14:editId="655DDB6B">
            <wp:extent cx="4655890" cy="3637415"/>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9258" cy="3733797"/>
                    </a:xfrm>
                    <a:prstGeom prst="rect">
                      <a:avLst/>
                    </a:prstGeom>
                    <a:noFill/>
                    <a:ln>
                      <a:noFill/>
                    </a:ln>
                  </pic:spPr>
                </pic:pic>
              </a:graphicData>
            </a:graphic>
          </wp:inline>
        </w:drawing>
      </w:r>
    </w:p>
    <w:p w14:paraId="14F4FB46" w14:textId="77777777" w:rsidR="006B6CC0" w:rsidRDefault="006B6CC0" w:rsidP="006B6CC0">
      <w:pPr>
        <w:pStyle w:val="Titolo9"/>
        <w:jc w:val="center"/>
        <w:rPr>
          <w:lang w:val="it-IT"/>
        </w:rPr>
      </w:pPr>
    </w:p>
    <w:p w14:paraId="7983E30A" w14:textId="77777777" w:rsidR="006B6CC0" w:rsidRDefault="006B6CC0" w:rsidP="006B6CC0">
      <w:pPr>
        <w:pStyle w:val="Titolo9"/>
        <w:jc w:val="center"/>
        <w:rPr>
          <w:lang w:val="it-IT"/>
        </w:rPr>
      </w:pPr>
    </w:p>
    <w:p w14:paraId="23A20C87" w14:textId="15585A10" w:rsidR="006B6CC0" w:rsidRDefault="006B6CC0" w:rsidP="006B6CC0">
      <w:pPr>
        <w:pStyle w:val="Titolo9"/>
        <w:jc w:val="center"/>
        <w:rPr>
          <w:lang w:val="it-IT"/>
        </w:rPr>
      </w:pPr>
      <w:r>
        <w:rPr>
          <w:lang w:val="it-IT"/>
        </w:rPr>
        <w:t>Package Diagram del modello ICONIX prima dello sviluppo delle schede CRC:</w:t>
      </w:r>
    </w:p>
    <w:p w14:paraId="1AC76B6A" w14:textId="77777777" w:rsidR="006B6CC0" w:rsidRPr="006B6CC0" w:rsidRDefault="006B6CC0" w:rsidP="006B6CC0">
      <w:pPr>
        <w:jc w:val="center"/>
        <w:rPr>
          <w:lang w:val="it-IT"/>
        </w:rPr>
      </w:pPr>
      <w:r>
        <w:rPr>
          <w:noProof/>
        </w:rPr>
        <w:drawing>
          <wp:inline distT="0" distB="0" distL="0" distR="0" wp14:anchorId="6F708936" wp14:editId="4B4CD64D">
            <wp:extent cx="3305263" cy="242342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712" cy="2440617"/>
                    </a:xfrm>
                    <a:prstGeom prst="rect">
                      <a:avLst/>
                    </a:prstGeom>
                  </pic:spPr>
                </pic:pic>
              </a:graphicData>
            </a:graphic>
          </wp:inline>
        </w:drawing>
      </w:r>
    </w:p>
    <w:p w14:paraId="1221540C" w14:textId="77777777" w:rsidR="006B6CC0" w:rsidRDefault="006B6CC0" w:rsidP="00E21868">
      <w:pPr>
        <w:jc w:val="center"/>
        <w:rPr>
          <w:lang w:val="en-GB"/>
        </w:rPr>
      </w:pPr>
    </w:p>
    <w:p w14:paraId="2862DA5B" w14:textId="385FE718" w:rsidR="00E21868" w:rsidRDefault="00E21868" w:rsidP="00E21868">
      <w:pPr>
        <w:pStyle w:val="Titolo9"/>
        <w:jc w:val="center"/>
        <w:rPr>
          <w:lang w:val="it-IT"/>
        </w:rPr>
      </w:pPr>
      <w:r w:rsidRPr="00E21868">
        <w:rPr>
          <w:lang w:val="it-IT"/>
        </w:rPr>
        <w:lastRenderedPageBreak/>
        <w:t>Diagramma dei casi d’uso esteso</w:t>
      </w:r>
      <w:r w:rsidR="00117D68">
        <w:rPr>
          <w:lang w:val="it-IT"/>
        </w:rPr>
        <w:t xml:space="preserve"> con notazione ICONIX</w:t>
      </w:r>
      <w:r w:rsidRPr="00E21868">
        <w:rPr>
          <w:lang w:val="it-IT"/>
        </w:rPr>
        <w:t>:</w:t>
      </w:r>
    </w:p>
    <w:p w14:paraId="5A2392C5" w14:textId="67DD79CC" w:rsidR="00E21868" w:rsidRDefault="00E21868" w:rsidP="00E21868">
      <w:pPr>
        <w:rPr>
          <w:u w:val="single"/>
          <w:lang w:val="it-IT"/>
        </w:rPr>
      </w:pPr>
      <w:r>
        <w:rPr>
          <w:noProof/>
        </w:rPr>
        <w:drawing>
          <wp:inline distT="0" distB="0" distL="0" distR="0" wp14:anchorId="394B0F40" wp14:editId="1EA62B72">
            <wp:extent cx="5943600" cy="69646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64680"/>
                    </a:xfrm>
                    <a:prstGeom prst="rect">
                      <a:avLst/>
                    </a:prstGeom>
                    <a:noFill/>
                    <a:ln>
                      <a:noFill/>
                    </a:ln>
                  </pic:spPr>
                </pic:pic>
              </a:graphicData>
            </a:graphic>
          </wp:inline>
        </w:drawing>
      </w:r>
    </w:p>
    <w:p w14:paraId="67AD25C3" w14:textId="14298AE9" w:rsidR="00E21868" w:rsidRDefault="00E21868" w:rsidP="00E21868">
      <w:pPr>
        <w:rPr>
          <w:lang w:val="it-IT"/>
        </w:rPr>
      </w:pPr>
    </w:p>
    <w:p w14:paraId="18C2C79E" w14:textId="0370AA01" w:rsidR="0055057F" w:rsidRDefault="0055057F" w:rsidP="00E21868">
      <w:pPr>
        <w:rPr>
          <w:lang w:val="it-IT"/>
        </w:rPr>
      </w:pPr>
    </w:p>
    <w:p w14:paraId="1436A548" w14:textId="0F6F887C" w:rsidR="0055057F" w:rsidRDefault="0055057F" w:rsidP="00E21868">
      <w:pPr>
        <w:rPr>
          <w:lang w:val="it-IT"/>
        </w:rPr>
      </w:pPr>
    </w:p>
    <w:p w14:paraId="44D3C1E8" w14:textId="0AC2B85A" w:rsidR="0055057F" w:rsidRDefault="0055057F" w:rsidP="00E21868">
      <w:pPr>
        <w:rPr>
          <w:lang w:val="it-IT"/>
        </w:rPr>
      </w:pPr>
    </w:p>
    <w:p w14:paraId="6B270AB7" w14:textId="53D30D42" w:rsidR="0055057F" w:rsidRDefault="0055057F" w:rsidP="00E21868">
      <w:pPr>
        <w:rPr>
          <w:lang w:val="it-IT"/>
        </w:rPr>
      </w:pPr>
    </w:p>
    <w:p w14:paraId="62B083B4" w14:textId="28B96B5B" w:rsidR="0055057F" w:rsidRDefault="0055057F" w:rsidP="00E21868">
      <w:pPr>
        <w:rPr>
          <w:lang w:val="it-IT"/>
        </w:rPr>
      </w:pPr>
    </w:p>
    <w:p w14:paraId="76A1E4FF" w14:textId="41B85952" w:rsidR="00AF04AD" w:rsidRDefault="00AF04AD" w:rsidP="00AF04AD">
      <w:pPr>
        <w:pStyle w:val="Titolo9"/>
        <w:jc w:val="center"/>
        <w:rPr>
          <w:lang w:val="it-IT"/>
        </w:rPr>
      </w:pPr>
      <w:r>
        <w:rPr>
          <w:lang w:val="it-IT"/>
        </w:rPr>
        <w:lastRenderedPageBreak/>
        <w:t>Schede CRC (Primo passo):</w:t>
      </w:r>
    </w:p>
    <w:p w14:paraId="6C58492A" w14:textId="118A0301" w:rsidR="0055057F" w:rsidRDefault="00AF04AD" w:rsidP="00E21868">
      <w:pPr>
        <w:rPr>
          <w:lang w:val="it-IT"/>
        </w:rPr>
      </w:pPr>
      <w:r>
        <w:rPr>
          <w:noProof/>
        </w:rPr>
        <w:drawing>
          <wp:inline distT="0" distB="0" distL="0" distR="0" wp14:anchorId="1E3D415E" wp14:editId="4C3A71A4">
            <wp:extent cx="6367570" cy="4303552"/>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3130" cy="4307310"/>
                    </a:xfrm>
                    <a:prstGeom prst="rect">
                      <a:avLst/>
                    </a:prstGeom>
                  </pic:spPr>
                </pic:pic>
              </a:graphicData>
            </a:graphic>
          </wp:inline>
        </w:drawing>
      </w:r>
    </w:p>
    <w:p w14:paraId="00E419CC" w14:textId="49BE6467" w:rsidR="0055057F" w:rsidRDefault="0055057F" w:rsidP="00E21868">
      <w:pPr>
        <w:rPr>
          <w:lang w:val="it-IT"/>
        </w:rPr>
      </w:pPr>
    </w:p>
    <w:p w14:paraId="281E8D3A" w14:textId="371CA5CA" w:rsidR="0055057F" w:rsidRDefault="0055057F" w:rsidP="00E21868">
      <w:pPr>
        <w:rPr>
          <w:lang w:val="it-IT"/>
        </w:rPr>
      </w:pPr>
    </w:p>
    <w:p w14:paraId="6111074E" w14:textId="65521BC4" w:rsidR="0055057F" w:rsidRDefault="0055057F" w:rsidP="00E21868">
      <w:pPr>
        <w:rPr>
          <w:lang w:val="it-IT"/>
        </w:rPr>
      </w:pPr>
    </w:p>
    <w:p w14:paraId="1A0025A4" w14:textId="176F3D19" w:rsidR="0055057F" w:rsidRDefault="00C87B1C" w:rsidP="00E21868">
      <w:pPr>
        <w:rPr>
          <w:lang w:val="it-IT"/>
        </w:rPr>
      </w:pPr>
      <w:r>
        <w:rPr>
          <w:lang w:val="it-IT"/>
        </w:rPr>
        <w:t xml:space="preserve">Come descritto nel modello ICONIX, e come visto durante la produzione, le schede CRC sono state modificate. Nello specifico, sono state rimosse le schede di “Line Item”, “Shopping Cart”, aggregate tutte in “Ordine”. Inoltre, durante la produzione, si è visto un livello di astrazione tra i vari utenti tale da non necessitare </w:t>
      </w:r>
      <w:r w:rsidR="008C43D3">
        <w:rPr>
          <w:lang w:val="it-IT"/>
        </w:rPr>
        <w:t>una distinzione eccessiva.</w:t>
      </w:r>
      <w:r w:rsidR="0008398A">
        <w:rPr>
          <w:lang w:val="it-IT"/>
        </w:rPr>
        <w:br/>
        <w:t>Al seguito della stesura delle schede CRC, è stato aggiornato il “Domain Model”:</w:t>
      </w:r>
    </w:p>
    <w:p w14:paraId="687DE01C" w14:textId="7B3C38EA" w:rsidR="0055057F" w:rsidRDefault="0055057F" w:rsidP="00E21868">
      <w:pPr>
        <w:rPr>
          <w:lang w:val="it-IT"/>
        </w:rPr>
      </w:pPr>
    </w:p>
    <w:p w14:paraId="5A1248A0" w14:textId="3B739177" w:rsidR="0008398A" w:rsidRDefault="0008398A" w:rsidP="00E21868">
      <w:pPr>
        <w:rPr>
          <w:lang w:val="it-IT"/>
        </w:rPr>
      </w:pPr>
    </w:p>
    <w:p w14:paraId="5BA050C1" w14:textId="77777777" w:rsidR="0008398A" w:rsidRDefault="0008398A" w:rsidP="00E21868">
      <w:pPr>
        <w:rPr>
          <w:lang w:val="it-IT"/>
        </w:rPr>
      </w:pPr>
    </w:p>
    <w:p w14:paraId="14381E5D" w14:textId="47F19925" w:rsidR="0055057F" w:rsidRDefault="0055057F" w:rsidP="00E21868">
      <w:pPr>
        <w:rPr>
          <w:lang w:val="it-IT"/>
        </w:rPr>
      </w:pPr>
    </w:p>
    <w:p w14:paraId="1A8D0599" w14:textId="2F1C7A4D" w:rsidR="0055057F" w:rsidRDefault="0055057F" w:rsidP="00E21868">
      <w:pPr>
        <w:rPr>
          <w:lang w:val="it-IT"/>
        </w:rPr>
      </w:pPr>
    </w:p>
    <w:p w14:paraId="728CACE4" w14:textId="19D1ADA0" w:rsidR="0055057F" w:rsidRDefault="0055057F" w:rsidP="00E21868">
      <w:pPr>
        <w:rPr>
          <w:lang w:val="it-IT"/>
        </w:rPr>
      </w:pPr>
    </w:p>
    <w:p w14:paraId="1BFEA446" w14:textId="12F0E068" w:rsidR="0055057F" w:rsidRDefault="0055057F" w:rsidP="00E21868">
      <w:pPr>
        <w:rPr>
          <w:lang w:val="it-IT"/>
        </w:rPr>
      </w:pPr>
    </w:p>
    <w:p w14:paraId="3DDDBA7E" w14:textId="7E483CE6" w:rsidR="0055057F" w:rsidRDefault="0055057F" w:rsidP="00E21868">
      <w:pPr>
        <w:rPr>
          <w:lang w:val="it-IT"/>
        </w:rPr>
      </w:pPr>
    </w:p>
    <w:p w14:paraId="34554E8C" w14:textId="47B3289A" w:rsidR="0055057F" w:rsidRDefault="0055057F" w:rsidP="00E21868">
      <w:pPr>
        <w:rPr>
          <w:lang w:val="it-IT"/>
        </w:rPr>
      </w:pPr>
    </w:p>
    <w:p w14:paraId="3F296A52" w14:textId="32E0A57B" w:rsidR="0055057F" w:rsidRDefault="0055057F" w:rsidP="00E21868">
      <w:pPr>
        <w:rPr>
          <w:lang w:val="it-IT"/>
        </w:rPr>
      </w:pPr>
    </w:p>
    <w:p w14:paraId="6F39236B" w14:textId="7E10A180" w:rsidR="0055057F" w:rsidRDefault="0055057F" w:rsidP="00E21868">
      <w:pPr>
        <w:rPr>
          <w:lang w:val="it-IT"/>
        </w:rPr>
      </w:pPr>
    </w:p>
    <w:p w14:paraId="5F109F6A" w14:textId="1BC07F59" w:rsidR="0055057F" w:rsidRDefault="0055057F" w:rsidP="00E21868">
      <w:pPr>
        <w:rPr>
          <w:lang w:val="it-IT"/>
        </w:rPr>
      </w:pPr>
    </w:p>
    <w:p w14:paraId="48A78F15" w14:textId="39786769" w:rsidR="0055057F" w:rsidRDefault="0055057F" w:rsidP="0055057F">
      <w:pPr>
        <w:pStyle w:val="Titolo9"/>
        <w:jc w:val="center"/>
        <w:rPr>
          <w:lang w:val="it-IT"/>
        </w:rPr>
      </w:pPr>
      <w:r>
        <w:rPr>
          <w:lang w:val="it-IT"/>
        </w:rPr>
        <w:lastRenderedPageBreak/>
        <w:t>Domain Model</w:t>
      </w:r>
      <w:r>
        <w:rPr>
          <w:lang w:val="it-IT"/>
        </w:rPr>
        <w:t xml:space="preserve"> rivisto dopo schede CRC (Robustness Analysis nel modello ICONIX)</w:t>
      </w:r>
      <w:r>
        <w:rPr>
          <w:lang w:val="it-IT"/>
        </w:rPr>
        <w:t>:</w:t>
      </w:r>
    </w:p>
    <w:p w14:paraId="5F28E62E" w14:textId="77777777" w:rsidR="0055057F" w:rsidRDefault="0055057F" w:rsidP="0055057F">
      <w:pPr>
        <w:rPr>
          <w:lang w:val="it-IT"/>
        </w:rPr>
      </w:pPr>
    </w:p>
    <w:p w14:paraId="3F134C7A" w14:textId="77777777" w:rsidR="0055057F" w:rsidRPr="00C450E5" w:rsidRDefault="0055057F" w:rsidP="0055057F">
      <w:pPr>
        <w:rPr>
          <w:lang w:val="it-IT"/>
        </w:rPr>
      </w:pPr>
      <w:r>
        <w:rPr>
          <w:noProof/>
          <w:lang w:val="it-IT"/>
        </w:rPr>
        <w:drawing>
          <wp:inline distT="0" distB="0" distL="0" distR="0" wp14:anchorId="56469226" wp14:editId="6C61B171">
            <wp:extent cx="5930900" cy="515937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5159375"/>
                    </a:xfrm>
                    <a:prstGeom prst="rect">
                      <a:avLst/>
                    </a:prstGeom>
                    <a:noFill/>
                    <a:ln>
                      <a:noFill/>
                    </a:ln>
                  </pic:spPr>
                </pic:pic>
              </a:graphicData>
            </a:graphic>
          </wp:inline>
        </w:drawing>
      </w:r>
    </w:p>
    <w:p w14:paraId="6269AF06" w14:textId="77777777" w:rsidR="0055057F" w:rsidRPr="00683157" w:rsidRDefault="0055057F" w:rsidP="0055057F">
      <w:pPr>
        <w:rPr>
          <w:lang w:val="it-IT"/>
        </w:rPr>
      </w:pPr>
    </w:p>
    <w:p w14:paraId="0B6C56B2" w14:textId="77777777" w:rsidR="0055057F" w:rsidRDefault="0055057F" w:rsidP="0055057F">
      <w:pPr>
        <w:rPr>
          <w:lang w:val="it-IT"/>
        </w:rPr>
      </w:pPr>
    </w:p>
    <w:p w14:paraId="6A8CAFC0" w14:textId="2F1D94CB" w:rsidR="0055057F" w:rsidRDefault="000F45AB" w:rsidP="000F45AB">
      <w:pPr>
        <w:pStyle w:val="Titolo9"/>
        <w:jc w:val="center"/>
        <w:rPr>
          <w:lang w:val="it-IT"/>
        </w:rPr>
      </w:pPr>
      <w:r>
        <w:rPr>
          <w:lang w:val="it-IT"/>
        </w:rPr>
        <w:lastRenderedPageBreak/>
        <w:t>Diagramma delle dipendenze:</w:t>
      </w:r>
    </w:p>
    <w:p w14:paraId="1CE20D2F" w14:textId="60779EC0" w:rsidR="000F45AB" w:rsidRDefault="000F45AB" w:rsidP="000F45AB">
      <w:pPr>
        <w:rPr>
          <w:lang w:val="it-IT"/>
        </w:rPr>
      </w:pPr>
      <w:r>
        <w:rPr>
          <w:noProof/>
        </w:rPr>
        <w:drawing>
          <wp:inline distT="0" distB="0" distL="0" distR="0" wp14:anchorId="1664FA65" wp14:editId="67AC8502">
            <wp:extent cx="5943600" cy="441769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7695"/>
                    </a:xfrm>
                    <a:prstGeom prst="rect">
                      <a:avLst/>
                    </a:prstGeom>
                  </pic:spPr>
                </pic:pic>
              </a:graphicData>
            </a:graphic>
          </wp:inline>
        </w:drawing>
      </w:r>
    </w:p>
    <w:p w14:paraId="681223B5" w14:textId="663CD24F" w:rsidR="000F45AB" w:rsidRDefault="000F45AB" w:rsidP="000F45AB">
      <w:pPr>
        <w:rPr>
          <w:lang w:val="it-IT"/>
        </w:rPr>
      </w:pPr>
    </w:p>
    <w:p w14:paraId="4952D140" w14:textId="69BF5B3F" w:rsidR="00871583" w:rsidRDefault="00871583" w:rsidP="00871583">
      <w:pPr>
        <w:pStyle w:val="Titolo9"/>
        <w:jc w:val="center"/>
        <w:rPr>
          <w:lang w:val="it-IT"/>
        </w:rPr>
      </w:pPr>
      <w:r>
        <w:rPr>
          <w:noProof/>
          <w:lang w:val="it-IT"/>
        </w:rPr>
        <w:lastRenderedPageBreak/>
        <w:drawing>
          <wp:anchor distT="0" distB="0" distL="114300" distR="114300" simplePos="0" relativeHeight="251657216" behindDoc="0" locked="0" layoutInCell="1" allowOverlap="1" wp14:anchorId="4214C82A" wp14:editId="45362DFD">
            <wp:simplePos x="0" y="0"/>
            <wp:positionH relativeFrom="column">
              <wp:posOffset>-419735</wp:posOffset>
            </wp:positionH>
            <wp:positionV relativeFrom="page">
              <wp:posOffset>1106805</wp:posOffset>
            </wp:positionV>
            <wp:extent cx="7005320" cy="4411345"/>
            <wp:effectExtent l="0" t="0" r="5080"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5320" cy="4411345"/>
                    </a:xfrm>
                    <a:prstGeom prst="rect">
                      <a:avLst/>
                    </a:prstGeom>
                    <a:noFill/>
                    <a:ln>
                      <a:noFill/>
                    </a:ln>
                  </pic:spPr>
                </pic:pic>
              </a:graphicData>
            </a:graphic>
            <wp14:sizeRelH relativeFrom="margin">
              <wp14:pctWidth>0</wp14:pctWidth>
            </wp14:sizeRelH>
          </wp:anchor>
        </w:drawing>
      </w:r>
      <w:r>
        <w:rPr>
          <w:lang w:val="it-IT"/>
        </w:rPr>
        <w:t>Diagramma della Base Dati (Post-Aggiornamento)</w:t>
      </w:r>
      <w:r w:rsidR="00C21279">
        <w:rPr>
          <w:lang w:val="it-IT"/>
        </w:rPr>
        <w:t>:</w:t>
      </w:r>
    </w:p>
    <w:p w14:paraId="465D1630" w14:textId="409822B5" w:rsidR="000F45AB" w:rsidRDefault="000F45AB" w:rsidP="00871583">
      <w:pPr>
        <w:pStyle w:val="Titolo9"/>
        <w:rPr>
          <w:lang w:val="it-IT"/>
        </w:rPr>
      </w:pPr>
    </w:p>
    <w:p w14:paraId="277848A8" w14:textId="14429439" w:rsidR="00B31C42" w:rsidRDefault="00B31C42" w:rsidP="00B31C42">
      <w:pPr>
        <w:rPr>
          <w:lang w:val="it-IT"/>
        </w:rPr>
      </w:pPr>
    </w:p>
    <w:p w14:paraId="593D00D5" w14:textId="1455D914" w:rsidR="008541CD" w:rsidRDefault="008541CD" w:rsidP="00B31C42">
      <w:pPr>
        <w:rPr>
          <w:lang w:val="it-IT"/>
        </w:rPr>
      </w:pPr>
    </w:p>
    <w:p w14:paraId="3C7584BF" w14:textId="03725ADF" w:rsidR="008541CD" w:rsidRDefault="008541CD" w:rsidP="00B31C42">
      <w:pPr>
        <w:rPr>
          <w:lang w:val="it-IT"/>
        </w:rPr>
      </w:pPr>
    </w:p>
    <w:p w14:paraId="6383EC0E" w14:textId="43529A0D" w:rsidR="008541CD" w:rsidRDefault="008541CD" w:rsidP="00B31C42">
      <w:pPr>
        <w:rPr>
          <w:lang w:val="it-IT"/>
        </w:rPr>
      </w:pPr>
    </w:p>
    <w:p w14:paraId="52ECC767" w14:textId="60AA9CB9" w:rsidR="00023B9F" w:rsidRDefault="00023B9F" w:rsidP="00B31C42">
      <w:pPr>
        <w:rPr>
          <w:lang w:val="it-IT"/>
        </w:rPr>
      </w:pPr>
    </w:p>
    <w:p w14:paraId="0C4B4B0A" w14:textId="3F8A6C57" w:rsidR="00023B9F" w:rsidRDefault="00023B9F" w:rsidP="00B31C42">
      <w:pPr>
        <w:rPr>
          <w:lang w:val="it-IT"/>
        </w:rPr>
      </w:pPr>
    </w:p>
    <w:p w14:paraId="3C6B17CD" w14:textId="737CF746" w:rsidR="00023B9F" w:rsidRDefault="00023B9F" w:rsidP="00B31C42">
      <w:pPr>
        <w:rPr>
          <w:lang w:val="it-IT"/>
        </w:rPr>
      </w:pPr>
    </w:p>
    <w:p w14:paraId="1C273689" w14:textId="2763F439" w:rsidR="00023B9F" w:rsidRDefault="00023B9F" w:rsidP="00B31C42">
      <w:pPr>
        <w:rPr>
          <w:lang w:val="it-IT"/>
        </w:rPr>
      </w:pPr>
    </w:p>
    <w:p w14:paraId="409CE900" w14:textId="5EA38AFA" w:rsidR="00023B9F" w:rsidRDefault="00023B9F" w:rsidP="00B31C42">
      <w:pPr>
        <w:rPr>
          <w:lang w:val="it-IT"/>
        </w:rPr>
      </w:pPr>
    </w:p>
    <w:p w14:paraId="43177AD4" w14:textId="76CFE0F8" w:rsidR="00023B9F" w:rsidRDefault="00023B9F" w:rsidP="00B31C42">
      <w:pPr>
        <w:rPr>
          <w:lang w:val="it-IT"/>
        </w:rPr>
      </w:pPr>
    </w:p>
    <w:p w14:paraId="1FF66EA6" w14:textId="4BFFA727" w:rsidR="00023B9F" w:rsidRDefault="00023B9F" w:rsidP="00B31C42">
      <w:pPr>
        <w:rPr>
          <w:lang w:val="it-IT"/>
        </w:rPr>
      </w:pPr>
    </w:p>
    <w:p w14:paraId="29BC5CA2" w14:textId="3A3A880C" w:rsidR="00023B9F" w:rsidRDefault="00023B9F" w:rsidP="00B31C42">
      <w:pPr>
        <w:rPr>
          <w:lang w:val="it-IT"/>
        </w:rPr>
      </w:pPr>
    </w:p>
    <w:p w14:paraId="7281FBFD" w14:textId="7FAD0B9F" w:rsidR="00023B9F" w:rsidRDefault="00023B9F" w:rsidP="00B31C42">
      <w:pPr>
        <w:rPr>
          <w:lang w:val="it-IT"/>
        </w:rPr>
      </w:pPr>
    </w:p>
    <w:p w14:paraId="2CA3D690" w14:textId="246B1946" w:rsidR="00023B9F" w:rsidRDefault="00023B9F" w:rsidP="00B31C42">
      <w:pPr>
        <w:rPr>
          <w:lang w:val="it-IT"/>
        </w:rPr>
      </w:pPr>
    </w:p>
    <w:p w14:paraId="3BB5466E" w14:textId="345BC60D" w:rsidR="00023B9F" w:rsidRDefault="00023B9F" w:rsidP="00B31C42">
      <w:pPr>
        <w:rPr>
          <w:lang w:val="it-IT"/>
        </w:rPr>
      </w:pPr>
    </w:p>
    <w:p w14:paraId="3FC99D44" w14:textId="34A30A8D" w:rsidR="00023B9F" w:rsidRDefault="00023B9F" w:rsidP="00B31C42">
      <w:pPr>
        <w:rPr>
          <w:lang w:val="it-IT"/>
        </w:rPr>
      </w:pPr>
    </w:p>
    <w:p w14:paraId="6DD89CAF" w14:textId="29FFE122" w:rsidR="00023B9F" w:rsidRDefault="00023B9F" w:rsidP="00B31C42">
      <w:pPr>
        <w:rPr>
          <w:lang w:val="it-IT"/>
        </w:rPr>
      </w:pPr>
    </w:p>
    <w:p w14:paraId="586C9D0F" w14:textId="77777777" w:rsidR="00023B9F" w:rsidRDefault="00023B9F" w:rsidP="00B31C42">
      <w:pPr>
        <w:rPr>
          <w:lang w:val="it-IT"/>
        </w:rPr>
      </w:pPr>
    </w:p>
    <w:p w14:paraId="42F7AC06" w14:textId="2C3AB01C" w:rsidR="008541CD" w:rsidRDefault="00B31C42" w:rsidP="00023B9F">
      <w:pPr>
        <w:pStyle w:val="Titolo2"/>
        <w:numPr>
          <w:ilvl w:val="0"/>
          <w:numId w:val="26"/>
        </w:numPr>
        <w:jc w:val="center"/>
        <w:rPr>
          <w:lang w:val="it-IT"/>
        </w:rPr>
      </w:pPr>
      <w:r>
        <w:rPr>
          <w:lang w:val="it-IT"/>
        </w:rPr>
        <w:lastRenderedPageBreak/>
        <w:t xml:space="preserve">Sprint </w:t>
      </w:r>
      <w:r w:rsidR="008541CD">
        <w:rPr>
          <w:lang w:val="it-IT"/>
        </w:rPr>
        <w:t>burndown chart &amp; backlog</w:t>
      </w:r>
    </w:p>
    <w:p w14:paraId="6282E3BB" w14:textId="52677AAA" w:rsidR="003252D5" w:rsidRDefault="003252D5" w:rsidP="003252D5">
      <w:pPr>
        <w:rPr>
          <w:lang w:val="it-IT"/>
        </w:rPr>
      </w:pPr>
    </w:p>
    <w:p w14:paraId="66D99DA7" w14:textId="3171715D" w:rsidR="003252D5" w:rsidRDefault="003252D5" w:rsidP="003252D5">
      <w:pPr>
        <w:rPr>
          <w:lang w:val="it-IT"/>
        </w:rPr>
      </w:pPr>
      <w:r>
        <w:rPr>
          <w:lang w:val="it-IT"/>
        </w:rPr>
        <w:t>Durante l’implementazione, sono stati utilizzati Sprint di lunghezza 1 settimana e 2 settimane.</w:t>
      </w:r>
    </w:p>
    <w:p w14:paraId="6816D3DA" w14:textId="4ECA2E95" w:rsidR="00F52431" w:rsidRDefault="00F52431" w:rsidP="003252D5">
      <w:pPr>
        <w:rPr>
          <w:lang w:val="it-IT"/>
        </w:rPr>
      </w:pPr>
    </w:p>
    <w:p w14:paraId="3D69E28B" w14:textId="77777777" w:rsidR="00F52431" w:rsidRDefault="00F52431" w:rsidP="003252D5">
      <w:pPr>
        <w:rPr>
          <w:lang w:val="it-IT"/>
        </w:rPr>
      </w:pPr>
    </w:p>
    <w:p w14:paraId="7FC0BF0B" w14:textId="5F661DA4" w:rsidR="00F52431" w:rsidRPr="003252D5" w:rsidRDefault="00F52431" w:rsidP="00F52431">
      <w:pPr>
        <w:pStyle w:val="Titolo2"/>
        <w:jc w:val="center"/>
        <w:rPr>
          <w:lang w:val="it-IT"/>
        </w:rPr>
      </w:pPr>
      <w:r>
        <w:rPr>
          <w:lang w:val="it-IT"/>
        </w:rPr>
        <w:t>Sprint 1:</w:t>
      </w:r>
    </w:p>
    <w:p w14:paraId="2FCD6BCF" w14:textId="76ADB0FF" w:rsidR="00023B9F" w:rsidRDefault="00023B9F" w:rsidP="00023B9F">
      <w:pPr>
        <w:rPr>
          <w:lang w:val="it-IT"/>
        </w:rPr>
      </w:pPr>
    </w:p>
    <w:p w14:paraId="006C2DD0" w14:textId="5912FCB5" w:rsidR="00023B9F" w:rsidRPr="00023B9F" w:rsidRDefault="00023B9F" w:rsidP="00023B9F">
      <w:pPr>
        <w:jc w:val="center"/>
        <w:rPr>
          <w:lang w:val="it-IT"/>
        </w:rPr>
      </w:pPr>
      <w:r>
        <w:rPr>
          <w:noProof/>
        </w:rPr>
        <w:drawing>
          <wp:inline distT="0" distB="0" distL="0" distR="0" wp14:anchorId="4875915B" wp14:editId="61563596">
            <wp:extent cx="4562475" cy="27622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2762250"/>
                    </a:xfrm>
                    <a:prstGeom prst="rect">
                      <a:avLst/>
                    </a:prstGeom>
                  </pic:spPr>
                </pic:pic>
              </a:graphicData>
            </a:graphic>
          </wp:inline>
        </w:drawing>
      </w:r>
    </w:p>
    <w:p w14:paraId="03078B02" w14:textId="0806B04E" w:rsidR="008541CD" w:rsidRDefault="008541CD" w:rsidP="008541CD">
      <w:pPr>
        <w:jc w:val="center"/>
        <w:rPr>
          <w:lang w:val="it-IT"/>
        </w:rPr>
      </w:pPr>
    </w:p>
    <w:p w14:paraId="03A6492D" w14:textId="1C573F7E" w:rsidR="008541CD" w:rsidRDefault="00392FFB" w:rsidP="008541CD">
      <w:pPr>
        <w:jc w:val="center"/>
        <w:rPr>
          <w:lang w:val="it-IT"/>
        </w:rPr>
      </w:pPr>
      <w:r>
        <w:rPr>
          <w:noProof/>
        </w:rPr>
        <w:drawing>
          <wp:inline distT="0" distB="0" distL="0" distR="0" wp14:anchorId="43A7CECB" wp14:editId="17B52B9F">
            <wp:extent cx="5534025" cy="157162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1571625"/>
                    </a:xfrm>
                    <a:prstGeom prst="rect">
                      <a:avLst/>
                    </a:prstGeom>
                  </pic:spPr>
                </pic:pic>
              </a:graphicData>
            </a:graphic>
          </wp:inline>
        </w:drawing>
      </w:r>
    </w:p>
    <w:p w14:paraId="5A2B783F" w14:textId="2224D53A" w:rsidR="00392FFB" w:rsidRDefault="00392FFB" w:rsidP="008541CD">
      <w:pPr>
        <w:jc w:val="center"/>
        <w:rPr>
          <w:lang w:val="it-IT"/>
        </w:rPr>
      </w:pPr>
    </w:p>
    <w:p w14:paraId="7A14C6AB" w14:textId="0A167B98" w:rsidR="00F52431" w:rsidRDefault="00F52431" w:rsidP="008541CD">
      <w:pPr>
        <w:jc w:val="center"/>
        <w:rPr>
          <w:lang w:val="it-IT"/>
        </w:rPr>
      </w:pPr>
    </w:p>
    <w:p w14:paraId="1B90383C" w14:textId="06CA0A40" w:rsidR="00F52431" w:rsidRDefault="00F52431" w:rsidP="008541CD">
      <w:pPr>
        <w:jc w:val="center"/>
        <w:rPr>
          <w:lang w:val="it-IT"/>
        </w:rPr>
      </w:pPr>
    </w:p>
    <w:p w14:paraId="0FF7F26C" w14:textId="361BE36A" w:rsidR="00F52431" w:rsidRDefault="00F52431" w:rsidP="008541CD">
      <w:pPr>
        <w:jc w:val="center"/>
        <w:rPr>
          <w:lang w:val="it-IT"/>
        </w:rPr>
      </w:pPr>
    </w:p>
    <w:p w14:paraId="66F02C9A" w14:textId="26EBFAA5" w:rsidR="00F52431" w:rsidRDefault="00F52431" w:rsidP="008541CD">
      <w:pPr>
        <w:jc w:val="center"/>
        <w:rPr>
          <w:lang w:val="it-IT"/>
        </w:rPr>
      </w:pPr>
    </w:p>
    <w:p w14:paraId="45FB5898" w14:textId="56829217" w:rsidR="00F52431" w:rsidRDefault="00F52431" w:rsidP="008541CD">
      <w:pPr>
        <w:jc w:val="center"/>
        <w:rPr>
          <w:lang w:val="it-IT"/>
        </w:rPr>
      </w:pPr>
    </w:p>
    <w:p w14:paraId="6A2B5225" w14:textId="1AFB54D2" w:rsidR="00F52431" w:rsidRDefault="00F52431" w:rsidP="008541CD">
      <w:pPr>
        <w:jc w:val="center"/>
        <w:rPr>
          <w:lang w:val="it-IT"/>
        </w:rPr>
      </w:pPr>
    </w:p>
    <w:p w14:paraId="36F1CE09" w14:textId="757A0FA0" w:rsidR="00F52431" w:rsidRDefault="00F52431" w:rsidP="008541CD">
      <w:pPr>
        <w:jc w:val="center"/>
        <w:rPr>
          <w:lang w:val="it-IT"/>
        </w:rPr>
      </w:pPr>
    </w:p>
    <w:p w14:paraId="66B65D97" w14:textId="7D315C6B" w:rsidR="00F52431" w:rsidRDefault="00F52431" w:rsidP="008541CD">
      <w:pPr>
        <w:jc w:val="center"/>
        <w:rPr>
          <w:lang w:val="it-IT"/>
        </w:rPr>
      </w:pPr>
    </w:p>
    <w:p w14:paraId="69B36AA8" w14:textId="230F9D8D" w:rsidR="00F52431" w:rsidRDefault="00F52431" w:rsidP="008541CD">
      <w:pPr>
        <w:jc w:val="center"/>
        <w:rPr>
          <w:lang w:val="it-IT"/>
        </w:rPr>
      </w:pPr>
    </w:p>
    <w:p w14:paraId="291C00FE" w14:textId="325ED0CA" w:rsidR="00F52431" w:rsidRDefault="00F52431" w:rsidP="008541CD">
      <w:pPr>
        <w:jc w:val="center"/>
        <w:rPr>
          <w:lang w:val="it-IT"/>
        </w:rPr>
      </w:pPr>
    </w:p>
    <w:p w14:paraId="7A7C97EA" w14:textId="18DCF79A" w:rsidR="00F52431" w:rsidRDefault="00F52431" w:rsidP="008541CD">
      <w:pPr>
        <w:jc w:val="center"/>
        <w:rPr>
          <w:lang w:val="it-IT"/>
        </w:rPr>
      </w:pPr>
    </w:p>
    <w:p w14:paraId="701391B4" w14:textId="39C9A086" w:rsidR="00F52431" w:rsidRDefault="00F52431" w:rsidP="008541CD">
      <w:pPr>
        <w:jc w:val="center"/>
        <w:rPr>
          <w:lang w:val="it-IT"/>
        </w:rPr>
      </w:pPr>
    </w:p>
    <w:p w14:paraId="07201185" w14:textId="744CD0D0" w:rsidR="00F52431" w:rsidRDefault="00F52431" w:rsidP="008541CD">
      <w:pPr>
        <w:jc w:val="center"/>
        <w:rPr>
          <w:lang w:val="it-IT"/>
        </w:rPr>
      </w:pPr>
    </w:p>
    <w:p w14:paraId="6B9C32E8" w14:textId="5A76B7E4" w:rsidR="00F52431" w:rsidRDefault="00F52431" w:rsidP="00F52431">
      <w:pPr>
        <w:pStyle w:val="Titolo2"/>
        <w:jc w:val="center"/>
        <w:rPr>
          <w:lang w:val="it-IT"/>
        </w:rPr>
      </w:pPr>
      <w:r>
        <w:rPr>
          <w:lang w:val="it-IT"/>
        </w:rPr>
        <w:lastRenderedPageBreak/>
        <w:t>Sprint 2:</w:t>
      </w:r>
    </w:p>
    <w:p w14:paraId="17799852" w14:textId="77777777" w:rsidR="00F52431" w:rsidRPr="00F52431" w:rsidRDefault="00F52431" w:rsidP="00F52431">
      <w:pPr>
        <w:rPr>
          <w:lang w:val="it-IT"/>
        </w:rPr>
      </w:pPr>
    </w:p>
    <w:p w14:paraId="317D3720" w14:textId="2ED54A3F" w:rsidR="00392FFB" w:rsidRDefault="00D3273E" w:rsidP="008541CD">
      <w:pPr>
        <w:jc w:val="center"/>
        <w:rPr>
          <w:noProof/>
        </w:rPr>
      </w:pPr>
      <w:r>
        <w:rPr>
          <w:noProof/>
        </w:rPr>
        <w:drawing>
          <wp:inline distT="0" distB="0" distL="0" distR="0" wp14:anchorId="1B4AC502" wp14:editId="1E749BFF">
            <wp:extent cx="4524375" cy="274320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743200"/>
                    </a:xfrm>
                    <a:prstGeom prst="rect">
                      <a:avLst/>
                    </a:prstGeom>
                  </pic:spPr>
                </pic:pic>
              </a:graphicData>
            </a:graphic>
          </wp:inline>
        </w:drawing>
      </w:r>
      <w:r w:rsidR="006138C0" w:rsidRPr="006138C0">
        <w:rPr>
          <w:noProof/>
        </w:rPr>
        <w:t xml:space="preserve"> </w:t>
      </w:r>
      <w:r w:rsidR="006138C0">
        <w:rPr>
          <w:noProof/>
        </w:rPr>
        <w:drawing>
          <wp:inline distT="0" distB="0" distL="0" distR="0" wp14:anchorId="3F92660A" wp14:editId="6E6156C3">
            <wp:extent cx="5534025" cy="97155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971550"/>
                    </a:xfrm>
                    <a:prstGeom prst="rect">
                      <a:avLst/>
                    </a:prstGeom>
                  </pic:spPr>
                </pic:pic>
              </a:graphicData>
            </a:graphic>
          </wp:inline>
        </w:drawing>
      </w:r>
    </w:p>
    <w:p w14:paraId="478E1F2A" w14:textId="324E64A7" w:rsidR="00F52431" w:rsidRDefault="00F52431" w:rsidP="008541CD">
      <w:pPr>
        <w:jc w:val="center"/>
        <w:rPr>
          <w:noProof/>
        </w:rPr>
      </w:pPr>
    </w:p>
    <w:p w14:paraId="04781EB5" w14:textId="0F3EB689" w:rsidR="00F52431" w:rsidRDefault="00F52431" w:rsidP="008541CD">
      <w:pPr>
        <w:jc w:val="center"/>
        <w:rPr>
          <w:noProof/>
        </w:rPr>
      </w:pPr>
    </w:p>
    <w:p w14:paraId="73ED62C2" w14:textId="74F2A722" w:rsidR="00F52431" w:rsidRDefault="00F52431" w:rsidP="008541CD">
      <w:pPr>
        <w:jc w:val="center"/>
        <w:rPr>
          <w:noProof/>
        </w:rPr>
      </w:pPr>
    </w:p>
    <w:p w14:paraId="1C02AA88" w14:textId="2D54DB87" w:rsidR="00F52431" w:rsidRDefault="00F52431" w:rsidP="008541CD">
      <w:pPr>
        <w:jc w:val="center"/>
        <w:rPr>
          <w:noProof/>
        </w:rPr>
      </w:pPr>
    </w:p>
    <w:p w14:paraId="2B76A5C2" w14:textId="01C1C38B" w:rsidR="00F52431" w:rsidRDefault="00F52431" w:rsidP="008541CD">
      <w:pPr>
        <w:jc w:val="center"/>
        <w:rPr>
          <w:noProof/>
        </w:rPr>
      </w:pPr>
    </w:p>
    <w:p w14:paraId="01776A97" w14:textId="5D40D416" w:rsidR="00F52431" w:rsidRDefault="00F52431" w:rsidP="008541CD">
      <w:pPr>
        <w:jc w:val="center"/>
        <w:rPr>
          <w:noProof/>
        </w:rPr>
      </w:pPr>
    </w:p>
    <w:p w14:paraId="1B15276E" w14:textId="15966CB9" w:rsidR="00F52431" w:rsidRDefault="00F52431" w:rsidP="008541CD">
      <w:pPr>
        <w:jc w:val="center"/>
        <w:rPr>
          <w:noProof/>
        </w:rPr>
      </w:pPr>
    </w:p>
    <w:p w14:paraId="46D5ACCE" w14:textId="0E532C23" w:rsidR="00F52431" w:rsidRDefault="00F52431" w:rsidP="008541CD">
      <w:pPr>
        <w:jc w:val="center"/>
        <w:rPr>
          <w:noProof/>
        </w:rPr>
      </w:pPr>
    </w:p>
    <w:p w14:paraId="27D0F144" w14:textId="15C47A2C" w:rsidR="00F52431" w:rsidRDefault="00F52431" w:rsidP="008541CD">
      <w:pPr>
        <w:jc w:val="center"/>
        <w:rPr>
          <w:noProof/>
        </w:rPr>
      </w:pPr>
    </w:p>
    <w:p w14:paraId="2D8FB3DD" w14:textId="7CF402DE" w:rsidR="00F52431" w:rsidRDefault="00F52431" w:rsidP="008541CD">
      <w:pPr>
        <w:jc w:val="center"/>
        <w:rPr>
          <w:noProof/>
        </w:rPr>
      </w:pPr>
    </w:p>
    <w:p w14:paraId="381EF9D5" w14:textId="17632B89" w:rsidR="00F52431" w:rsidRDefault="00F52431" w:rsidP="008541CD">
      <w:pPr>
        <w:jc w:val="center"/>
        <w:rPr>
          <w:noProof/>
        </w:rPr>
      </w:pPr>
    </w:p>
    <w:p w14:paraId="5289E15D" w14:textId="0E978847" w:rsidR="00F52431" w:rsidRDefault="00F52431" w:rsidP="008541CD">
      <w:pPr>
        <w:jc w:val="center"/>
        <w:rPr>
          <w:noProof/>
        </w:rPr>
      </w:pPr>
    </w:p>
    <w:p w14:paraId="6653B6F3" w14:textId="349E7A18" w:rsidR="00F52431" w:rsidRDefault="00F52431" w:rsidP="008541CD">
      <w:pPr>
        <w:jc w:val="center"/>
        <w:rPr>
          <w:noProof/>
        </w:rPr>
      </w:pPr>
    </w:p>
    <w:p w14:paraId="3EBEC130" w14:textId="37061971" w:rsidR="00F52431" w:rsidRDefault="00F52431" w:rsidP="008541CD">
      <w:pPr>
        <w:jc w:val="center"/>
        <w:rPr>
          <w:noProof/>
        </w:rPr>
      </w:pPr>
    </w:p>
    <w:p w14:paraId="000AD713" w14:textId="3AE9B145" w:rsidR="00F52431" w:rsidRDefault="00F52431" w:rsidP="008541CD">
      <w:pPr>
        <w:jc w:val="center"/>
        <w:rPr>
          <w:noProof/>
        </w:rPr>
      </w:pPr>
    </w:p>
    <w:p w14:paraId="324274D7" w14:textId="3A893C3D" w:rsidR="00F52431" w:rsidRDefault="00F52431" w:rsidP="008541CD">
      <w:pPr>
        <w:jc w:val="center"/>
        <w:rPr>
          <w:noProof/>
        </w:rPr>
      </w:pPr>
    </w:p>
    <w:p w14:paraId="3DD8CBB9" w14:textId="410C50B3" w:rsidR="00F52431" w:rsidRDefault="00F52431" w:rsidP="008541CD">
      <w:pPr>
        <w:jc w:val="center"/>
        <w:rPr>
          <w:noProof/>
        </w:rPr>
      </w:pPr>
    </w:p>
    <w:p w14:paraId="1080AA5D" w14:textId="33146244" w:rsidR="00F52431" w:rsidRDefault="00F52431" w:rsidP="008541CD">
      <w:pPr>
        <w:jc w:val="center"/>
        <w:rPr>
          <w:noProof/>
        </w:rPr>
      </w:pPr>
    </w:p>
    <w:p w14:paraId="300A9230" w14:textId="2096F9DB" w:rsidR="00F52431" w:rsidRDefault="00F52431" w:rsidP="008541CD">
      <w:pPr>
        <w:jc w:val="center"/>
        <w:rPr>
          <w:noProof/>
        </w:rPr>
      </w:pPr>
    </w:p>
    <w:p w14:paraId="5AFC05CC" w14:textId="117748A4" w:rsidR="00F52431" w:rsidRDefault="00F52431" w:rsidP="008541CD">
      <w:pPr>
        <w:jc w:val="center"/>
        <w:rPr>
          <w:noProof/>
        </w:rPr>
      </w:pPr>
    </w:p>
    <w:p w14:paraId="282A73C7" w14:textId="7FA8559B" w:rsidR="00F52431" w:rsidRDefault="00F52431" w:rsidP="008541CD">
      <w:pPr>
        <w:jc w:val="center"/>
        <w:rPr>
          <w:noProof/>
        </w:rPr>
      </w:pPr>
    </w:p>
    <w:p w14:paraId="77E923FA" w14:textId="461613A6" w:rsidR="00F52431" w:rsidRDefault="00F52431" w:rsidP="008541CD">
      <w:pPr>
        <w:jc w:val="center"/>
        <w:rPr>
          <w:noProof/>
        </w:rPr>
      </w:pPr>
    </w:p>
    <w:p w14:paraId="51C9D0DC" w14:textId="465E7372" w:rsidR="00F52431" w:rsidRDefault="00F52431" w:rsidP="00F52431">
      <w:pPr>
        <w:rPr>
          <w:noProof/>
        </w:rPr>
      </w:pPr>
    </w:p>
    <w:p w14:paraId="307FA8FE" w14:textId="2C82E42D" w:rsidR="00F52431" w:rsidRDefault="00F52431" w:rsidP="008541CD">
      <w:pPr>
        <w:jc w:val="center"/>
        <w:rPr>
          <w:noProof/>
        </w:rPr>
      </w:pPr>
    </w:p>
    <w:p w14:paraId="34786C43" w14:textId="0ADE1EFC" w:rsidR="00F52431" w:rsidRDefault="00F52431" w:rsidP="008541CD">
      <w:pPr>
        <w:jc w:val="center"/>
        <w:rPr>
          <w:noProof/>
        </w:rPr>
      </w:pPr>
    </w:p>
    <w:p w14:paraId="06575875" w14:textId="5FE928BD" w:rsidR="00F52431" w:rsidRDefault="00F52431" w:rsidP="008541CD">
      <w:pPr>
        <w:jc w:val="center"/>
        <w:rPr>
          <w:noProof/>
        </w:rPr>
      </w:pPr>
    </w:p>
    <w:p w14:paraId="0ECCC942" w14:textId="3E1F8AA5" w:rsidR="00F52431" w:rsidRDefault="00F52431" w:rsidP="00F52431">
      <w:pPr>
        <w:pStyle w:val="Titolo2"/>
        <w:jc w:val="center"/>
        <w:rPr>
          <w:noProof/>
        </w:rPr>
      </w:pPr>
      <w:r>
        <w:rPr>
          <w:noProof/>
        </w:rPr>
        <w:t>Sprint 3:</w:t>
      </w:r>
    </w:p>
    <w:p w14:paraId="2C2ECB9E" w14:textId="72F4EDFD" w:rsidR="006138C0" w:rsidRDefault="006138C0" w:rsidP="008541CD">
      <w:pPr>
        <w:jc w:val="center"/>
        <w:rPr>
          <w:lang w:val="it-IT"/>
        </w:rPr>
      </w:pPr>
    </w:p>
    <w:p w14:paraId="6ED636E8" w14:textId="763204D5" w:rsidR="00397BF3" w:rsidRDefault="00A20D28" w:rsidP="008541CD">
      <w:pPr>
        <w:jc w:val="center"/>
        <w:rPr>
          <w:lang w:val="it-IT"/>
        </w:rPr>
      </w:pPr>
      <w:r>
        <w:rPr>
          <w:noProof/>
        </w:rPr>
        <w:drawing>
          <wp:inline distT="0" distB="0" distL="0" distR="0" wp14:anchorId="7008FD01" wp14:editId="6DEB0AD9">
            <wp:extent cx="5943600" cy="33528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2800"/>
                    </a:xfrm>
                    <a:prstGeom prst="rect">
                      <a:avLst/>
                    </a:prstGeom>
                  </pic:spPr>
                </pic:pic>
              </a:graphicData>
            </a:graphic>
          </wp:inline>
        </w:drawing>
      </w:r>
    </w:p>
    <w:p w14:paraId="77F047C0" w14:textId="246D3A02" w:rsidR="00F96F66" w:rsidRDefault="00F96F66" w:rsidP="008541CD">
      <w:pPr>
        <w:jc w:val="center"/>
        <w:rPr>
          <w:lang w:val="it-IT"/>
        </w:rPr>
      </w:pPr>
      <w:r>
        <w:rPr>
          <w:noProof/>
        </w:rPr>
        <w:drawing>
          <wp:inline distT="0" distB="0" distL="0" distR="0" wp14:anchorId="4959C1D8" wp14:editId="6E8C9D63">
            <wp:extent cx="5943600" cy="1576705"/>
            <wp:effectExtent l="0" t="0" r="0" b="444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6705"/>
                    </a:xfrm>
                    <a:prstGeom prst="rect">
                      <a:avLst/>
                    </a:prstGeom>
                  </pic:spPr>
                </pic:pic>
              </a:graphicData>
            </a:graphic>
          </wp:inline>
        </w:drawing>
      </w:r>
    </w:p>
    <w:p w14:paraId="0D571607" w14:textId="5E305C6A" w:rsidR="00D71E14" w:rsidRDefault="00D71E14" w:rsidP="008541CD">
      <w:pPr>
        <w:jc w:val="center"/>
        <w:rPr>
          <w:lang w:val="it-IT"/>
        </w:rPr>
      </w:pPr>
    </w:p>
    <w:p w14:paraId="00562A39" w14:textId="049E8CC6" w:rsidR="00F52431" w:rsidRDefault="00F52431" w:rsidP="008541CD">
      <w:pPr>
        <w:jc w:val="center"/>
        <w:rPr>
          <w:lang w:val="it-IT"/>
        </w:rPr>
      </w:pPr>
    </w:p>
    <w:p w14:paraId="518B4705" w14:textId="673070C7" w:rsidR="00F52431" w:rsidRDefault="00F52431" w:rsidP="008541CD">
      <w:pPr>
        <w:jc w:val="center"/>
        <w:rPr>
          <w:lang w:val="it-IT"/>
        </w:rPr>
      </w:pPr>
    </w:p>
    <w:p w14:paraId="486373CF" w14:textId="2A5EAD28" w:rsidR="00F52431" w:rsidRDefault="00F52431" w:rsidP="008541CD">
      <w:pPr>
        <w:jc w:val="center"/>
        <w:rPr>
          <w:lang w:val="it-IT"/>
        </w:rPr>
      </w:pPr>
    </w:p>
    <w:p w14:paraId="0D25B306" w14:textId="7A519856" w:rsidR="00F52431" w:rsidRDefault="00F52431" w:rsidP="008541CD">
      <w:pPr>
        <w:jc w:val="center"/>
        <w:rPr>
          <w:lang w:val="it-IT"/>
        </w:rPr>
      </w:pPr>
    </w:p>
    <w:p w14:paraId="274E0D0F" w14:textId="7857CEFD" w:rsidR="00F52431" w:rsidRDefault="00F52431" w:rsidP="008541CD">
      <w:pPr>
        <w:jc w:val="center"/>
        <w:rPr>
          <w:lang w:val="it-IT"/>
        </w:rPr>
      </w:pPr>
    </w:p>
    <w:p w14:paraId="5BACB83E" w14:textId="0C2517F1" w:rsidR="00F52431" w:rsidRDefault="00F52431" w:rsidP="008541CD">
      <w:pPr>
        <w:jc w:val="center"/>
        <w:rPr>
          <w:lang w:val="it-IT"/>
        </w:rPr>
      </w:pPr>
    </w:p>
    <w:p w14:paraId="06141DDE" w14:textId="4CCA92A8" w:rsidR="00F52431" w:rsidRDefault="00F52431" w:rsidP="008541CD">
      <w:pPr>
        <w:jc w:val="center"/>
        <w:rPr>
          <w:lang w:val="it-IT"/>
        </w:rPr>
      </w:pPr>
    </w:p>
    <w:p w14:paraId="12691C0A" w14:textId="65655969" w:rsidR="00F52431" w:rsidRDefault="00F52431" w:rsidP="008541CD">
      <w:pPr>
        <w:jc w:val="center"/>
        <w:rPr>
          <w:lang w:val="it-IT"/>
        </w:rPr>
      </w:pPr>
    </w:p>
    <w:p w14:paraId="7C2410AB" w14:textId="0EA0762C" w:rsidR="00F52431" w:rsidRDefault="00F52431" w:rsidP="008541CD">
      <w:pPr>
        <w:jc w:val="center"/>
        <w:rPr>
          <w:lang w:val="it-IT"/>
        </w:rPr>
      </w:pPr>
    </w:p>
    <w:p w14:paraId="3CE227D0" w14:textId="4B1E2862" w:rsidR="00F52431" w:rsidRDefault="00F52431" w:rsidP="008541CD">
      <w:pPr>
        <w:jc w:val="center"/>
        <w:rPr>
          <w:lang w:val="it-IT"/>
        </w:rPr>
      </w:pPr>
    </w:p>
    <w:p w14:paraId="5F001EED" w14:textId="22AF5672" w:rsidR="00F52431" w:rsidRDefault="00F52431" w:rsidP="008541CD">
      <w:pPr>
        <w:jc w:val="center"/>
        <w:rPr>
          <w:lang w:val="it-IT"/>
        </w:rPr>
      </w:pPr>
    </w:p>
    <w:p w14:paraId="3B941FEB" w14:textId="3C993F4E" w:rsidR="00F52431" w:rsidRDefault="00F52431" w:rsidP="008541CD">
      <w:pPr>
        <w:jc w:val="center"/>
        <w:rPr>
          <w:lang w:val="it-IT"/>
        </w:rPr>
      </w:pPr>
    </w:p>
    <w:p w14:paraId="5E1E715F" w14:textId="50F021C7" w:rsidR="00F52431" w:rsidRDefault="00F52431" w:rsidP="008541CD">
      <w:pPr>
        <w:jc w:val="center"/>
        <w:rPr>
          <w:lang w:val="it-IT"/>
        </w:rPr>
      </w:pPr>
    </w:p>
    <w:p w14:paraId="1C67A81A" w14:textId="053AC385" w:rsidR="00F52431" w:rsidRDefault="00F52431" w:rsidP="00F52431">
      <w:pPr>
        <w:pStyle w:val="Titolo2"/>
        <w:jc w:val="center"/>
        <w:rPr>
          <w:lang w:val="it-IT"/>
        </w:rPr>
      </w:pPr>
      <w:r>
        <w:rPr>
          <w:lang w:val="it-IT"/>
        </w:rPr>
        <w:lastRenderedPageBreak/>
        <w:t>Sprint 4:</w:t>
      </w:r>
    </w:p>
    <w:p w14:paraId="3A6B7D37" w14:textId="77777777" w:rsidR="00F52431" w:rsidRPr="00F52431" w:rsidRDefault="00F52431" w:rsidP="00F52431">
      <w:pPr>
        <w:rPr>
          <w:lang w:val="it-IT"/>
        </w:rPr>
      </w:pPr>
    </w:p>
    <w:p w14:paraId="28755421" w14:textId="77980642" w:rsidR="00D71E14" w:rsidRDefault="00D71E14" w:rsidP="008541CD">
      <w:pPr>
        <w:jc w:val="center"/>
        <w:rPr>
          <w:lang w:val="it-IT"/>
        </w:rPr>
      </w:pPr>
      <w:r>
        <w:rPr>
          <w:noProof/>
        </w:rPr>
        <w:drawing>
          <wp:inline distT="0" distB="0" distL="0" distR="0" wp14:anchorId="5293040C" wp14:editId="6D0F1B52">
            <wp:extent cx="5867400" cy="33623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7400" cy="3362325"/>
                    </a:xfrm>
                    <a:prstGeom prst="rect">
                      <a:avLst/>
                    </a:prstGeom>
                  </pic:spPr>
                </pic:pic>
              </a:graphicData>
            </a:graphic>
          </wp:inline>
        </w:drawing>
      </w:r>
    </w:p>
    <w:p w14:paraId="1E34FA5B" w14:textId="023A26B4" w:rsidR="00D71E14" w:rsidRPr="008541CD" w:rsidRDefault="003252D5" w:rsidP="008541CD">
      <w:pPr>
        <w:jc w:val="center"/>
        <w:rPr>
          <w:lang w:val="it-IT"/>
        </w:rPr>
      </w:pPr>
      <w:r>
        <w:rPr>
          <w:noProof/>
        </w:rPr>
        <w:drawing>
          <wp:inline distT="0" distB="0" distL="0" distR="0" wp14:anchorId="0BEB7D1E" wp14:editId="2C434855">
            <wp:extent cx="5943600" cy="14573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7325"/>
                    </a:xfrm>
                    <a:prstGeom prst="rect">
                      <a:avLst/>
                    </a:prstGeom>
                  </pic:spPr>
                </pic:pic>
              </a:graphicData>
            </a:graphic>
          </wp:inline>
        </w:drawing>
      </w:r>
    </w:p>
    <w:sectPr w:rsidR="00D71E14" w:rsidRPr="0085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agona Book">
    <w:altName w:val="Sagona Book"/>
    <w:charset w:val="00"/>
    <w:family w:val="roman"/>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CC77EE"/>
    <w:multiLevelType w:val="hybridMultilevel"/>
    <w:tmpl w:val="65A2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98C7139"/>
    <w:multiLevelType w:val="hybridMultilevel"/>
    <w:tmpl w:val="D7B6F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8C7CB3"/>
    <w:multiLevelType w:val="hybridMultilevel"/>
    <w:tmpl w:val="7046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FE755D"/>
    <w:multiLevelType w:val="hybridMultilevel"/>
    <w:tmpl w:val="A8741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3E4C1F"/>
    <w:multiLevelType w:val="multilevel"/>
    <w:tmpl w:val="123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30672"/>
    <w:multiLevelType w:val="multilevel"/>
    <w:tmpl w:val="DFE0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032AFB"/>
    <w:multiLevelType w:val="multilevel"/>
    <w:tmpl w:val="44C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67237"/>
    <w:multiLevelType w:val="hybridMultilevel"/>
    <w:tmpl w:val="7E90F60A"/>
    <w:lvl w:ilvl="0" w:tplc="DBBAF1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C406CF9"/>
    <w:multiLevelType w:val="multilevel"/>
    <w:tmpl w:val="CBF4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E407E"/>
    <w:multiLevelType w:val="hybridMultilevel"/>
    <w:tmpl w:val="8F8ED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E42B8F"/>
    <w:multiLevelType w:val="hybridMultilevel"/>
    <w:tmpl w:val="99865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4B6602D"/>
    <w:multiLevelType w:val="hybridMultilevel"/>
    <w:tmpl w:val="B010D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574912"/>
    <w:multiLevelType w:val="multilevel"/>
    <w:tmpl w:val="EE1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4"/>
  </w:num>
  <w:num w:numId="3">
    <w:abstractNumId w:val="10"/>
  </w:num>
  <w:num w:numId="4">
    <w:abstractNumId w:val="33"/>
  </w:num>
  <w:num w:numId="5">
    <w:abstractNumId w:val="16"/>
  </w:num>
  <w:num w:numId="6">
    <w:abstractNumId w:val="22"/>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31"/>
  </w:num>
  <w:num w:numId="21">
    <w:abstractNumId w:val="23"/>
  </w:num>
  <w:num w:numId="22">
    <w:abstractNumId w:val="12"/>
  </w:num>
  <w:num w:numId="23">
    <w:abstractNumId w:val="35"/>
  </w:num>
  <w:num w:numId="24">
    <w:abstractNumId w:val="28"/>
  </w:num>
  <w:num w:numId="25">
    <w:abstractNumId w:val="26"/>
  </w:num>
  <w:num w:numId="26">
    <w:abstractNumId w:val="32"/>
  </w:num>
  <w:num w:numId="27">
    <w:abstractNumId w:val="27"/>
  </w:num>
  <w:num w:numId="28">
    <w:abstractNumId w:val="21"/>
  </w:num>
  <w:num w:numId="29">
    <w:abstractNumId w:val="34"/>
  </w:num>
  <w:num w:numId="30">
    <w:abstractNumId w:val="25"/>
  </w:num>
  <w:num w:numId="31">
    <w:abstractNumId w:val="19"/>
  </w:num>
  <w:num w:numId="32">
    <w:abstractNumId w:val="29"/>
  </w:num>
  <w:num w:numId="33">
    <w:abstractNumId w:val="15"/>
  </w:num>
  <w:num w:numId="34">
    <w:abstractNumId w:val="17"/>
  </w:num>
  <w:num w:numId="35">
    <w:abstractNumId w:val="11"/>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7D"/>
    <w:rsid w:val="0000198F"/>
    <w:rsid w:val="00023B9F"/>
    <w:rsid w:val="0004112B"/>
    <w:rsid w:val="0008398A"/>
    <w:rsid w:val="000F45AB"/>
    <w:rsid w:val="00117D68"/>
    <w:rsid w:val="00184C13"/>
    <w:rsid w:val="00187405"/>
    <w:rsid w:val="001B12A6"/>
    <w:rsid w:val="00232E96"/>
    <w:rsid w:val="0025680D"/>
    <w:rsid w:val="003252D5"/>
    <w:rsid w:val="003521B5"/>
    <w:rsid w:val="00392FFB"/>
    <w:rsid w:val="00397BF3"/>
    <w:rsid w:val="004804E5"/>
    <w:rsid w:val="004F158D"/>
    <w:rsid w:val="0055057F"/>
    <w:rsid w:val="0056337D"/>
    <w:rsid w:val="006138C0"/>
    <w:rsid w:val="00645252"/>
    <w:rsid w:val="00660DDB"/>
    <w:rsid w:val="00683157"/>
    <w:rsid w:val="006B6CC0"/>
    <w:rsid w:val="006D3D74"/>
    <w:rsid w:val="00714CAC"/>
    <w:rsid w:val="007229EC"/>
    <w:rsid w:val="007659EE"/>
    <w:rsid w:val="00766918"/>
    <w:rsid w:val="00784A19"/>
    <w:rsid w:val="00793AB2"/>
    <w:rsid w:val="007C134A"/>
    <w:rsid w:val="0083569A"/>
    <w:rsid w:val="00846BCF"/>
    <w:rsid w:val="008541CD"/>
    <w:rsid w:val="00857463"/>
    <w:rsid w:val="00871583"/>
    <w:rsid w:val="008C1D9D"/>
    <w:rsid w:val="008C43D3"/>
    <w:rsid w:val="00964C8E"/>
    <w:rsid w:val="009C0DFE"/>
    <w:rsid w:val="009F1A76"/>
    <w:rsid w:val="00A15643"/>
    <w:rsid w:val="00A20D28"/>
    <w:rsid w:val="00A9204E"/>
    <w:rsid w:val="00AB627F"/>
    <w:rsid w:val="00AF04AD"/>
    <w:rsid w:val="00B31C42"/>
    <w:rsid w:val="00B5499F"/>
    <w:rsid w:val="00B63FEA"/>
    <w:rsid w:val="00BA52D0"/>
    <w:rsid w:val="00BD45F4"/>
    <w:rsid w:val="00BD79B4"/>
    <w:rsid w:val="00BE1D33"/>
    <w:rsid w:val="00C21279"/>
    <w:rsid w:val="00C450E5"/>
    <w:rsid w:val="00C87B1C"/>
    <w:rsid w:val="00CA45B1"/>
    <w:rsid w:val="00CC22E0"/>
    <w:rsid w:val="00CC55EE"/>
    <w:rsid w:val="00CF4C02"/>
    <w:rsid w:val="00D3273E"/>
    <w:rsid w:val="00D3748D"/>
    <w:rsid w:val="00D71E14"/>
    <w:rsid w:val="00DA0680"/>
    <w:rsid w:val="00DF242E"/>
    <w:rsid w:val="00E21868"/>
    <w:rsid w:val="00E43B42"/>
    <w:rsid w:val="00E74C85"/>
    <w:rsid w:val="00EC163E"/>
    <w:rsid w:val="00F52431"/>
    <w:rsid w:val="00F9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AC95"/>
  <w15:chartTrackingRefBased/>
  <w15:docId w15:val="{5DBE6786-DD8D-47D5-A48D-A10E2DDE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569A"/>
  </w:style>
  <w:style w:type="paragraph" w:styleId="Titolo1">
    <w:name w:val="heading 1"/>
    <w:basedOn w:val="Normale"/>
    <w:next w:val="Normale"/>
    <w:link w:val="Titolo1Carattere"/>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itolo2">
    <w:name w:val="heading 2"/>
    <w:basedOn w:val="Normale"/>
    <w:next w:val="Normale"/>
    <w:link w:val="Titolo2Carattere"/>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itolo3">
    <w:name w:val="heading 3"/>
    <w:basedOn w:val="Normale"/>
    <w:next w:val="Normale"/>
    <w:link w:val="Titolo3Carattere"/>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itolo5">
    <w:name w:val="heading 5"/>
    <w:basedOn w:val="Normale"/>
    <w:next w:val="Normale"/>
    <w:link w:val="Titolo5Carattere"/>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itolo6">
    <w:name w:val="heading 6"/>
    <w:basedOn w:val="Normale"/>
    <w:next w:val="Normale"/>
    <w:link w:val="Titolo6Carattere"/>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D74"/>
    <w:rPr>
      <w:rFonts w:asciiTheme="majorHAnsi" w:eastAsiaTheme="majorEastAsia" w:hAnsiTheme="majorHAnsi" w:cstheme="majorBidi"/>
      <w:color w:val="1F4E79" w:themeColor="accent1" w:themeShade="80"/>
      <w:sz w:val="32"/>
      <w:szCs w:val="32"/>
    </w:rPr>
  </w:style>
  <w:style w:type="character" w:customStyle="1" w:styleId="Titolo2Carattere">
    <w:name w:val="Titolo 2 Carattere"/>
    <w:basedOn w:val="Carpredefinitoparagrafo"/>
    <w:link w:val="Titolo2"/>
    <w:uiPriority w:val="9"/>
    <w:rsid w:val="006D3D74"/>
    <w:rPr>
      <w:rFonts w:asciiTheme="majorHAnsi" w:eastAsiaTheme="majorEastAsia" w:hAnsiTheme="majorHAnsi" w:cstheme="majorBidi"/>
      <w:color w:val="1F4E79" w:themeColor="accent1" w:themeShade="80"/>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6D3D74"/>
    <w:rPr>
      <w:rFonts w:asciiTheme="majorHAnsi" w:eastAsiaTheme="majorEastAsia" w:hAnsiTheme="majorHAnsi" w:cstheme="majorBidi"/>
      <w:i/>
      <w:iCs/>
      <w:color w:val="1F4E79" w:themeColor="accent1" w:themeShade="80"/>
    </w:rPr>
  </w:style>
  <w:style w:type="character" w:customStyle="1" w:styleId="Titolo5Carattere">
    <w:name w:val="Titolo 5 Carattere"/>
    <w:basedOn w:val="Carpredefinitoparagrafo"/>
    <w:link w:val="Titolo5"/>
    <w:uiPriority w:val="9"/>
    <w:rsid w:val="006D3D74"/>
    <w:rPr>
      <w:rFonts w:asciiTheme="majorHAnsi" w:eastAsiaTheme="majorEastAsia" w:hAnsiTheme="majorHAnsi" w:cstheme="majorBidi"/>
      <w:color w:val="1F4E79" w:themeColor="accent1" w:themeShade="80"/>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rsid w:val="00645252"/>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rsid w:val="00645252"/>
    <w:rPr>
      <w:rFonts w:asciiTheme="majorHAnsi" w:eastAsiaTheme="majorEastAsia" w:hAnsiTheme="majorHAnsi" w:cstheme="majorBidi"/>
      <w:i/>
      <w:iCs/>
      <w:color w:val="272727" w:themeColor="text1" w:themeTint="D8"/>
      <w:szCs w:val="21"/>
    </w:rPr>
  </w:style>
  <w:style w:type="paragraph" w:styleId="Titolo">
    <w:name w:val="Title"/>
    <w:basedOn w:val="Normale"/>
    <w:next w:val="Normale"/>
    <w:link w:val="TitoloCarattere"/>
    <w:uiPriority w:val="10"/>
    <w:qFormat/>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sid w:val="00645252"/>
    <w:rPr>
      <w:i/>
      <w:iCs/>
      <w:color w:val="1F4E79" w:themeColor="accent1" w:themeShade="80"/>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Pr>
      <w:i/>
      <w:iCs/>
      <w:color w:val="404040" w:themeColor="text1" w:themeTint="BF"/>
    </w:rPr>
  </w:style>
  <w:style w:type="paragraph" w:styleId="Citazioneintensa">
    <w:name w:val="Intense Quote"/>
    <w:basedOn w:val="Normale"/>
    <w:next w:val="Normale"/>
    <w:link w:val="CitazioneintensaCarattere"/>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rsid w:val="00645252"/>
    <w:rPr>
      <w:i/>
      <w:iCs/>
      <w:color w:val="1F4E79" w:themeColor="accent1" w:themeShade="80"/>
    </w:rPr>
  </w:style>
  <w:style w:type="character" w:styleId="Riferimentodelicato">
    <w:name w:val="Subtle Reference"/>
    <w:basedOn w:val="Carpredefinitoparagrafo"/>
    <w:uiPriority w:val="31"/>
    <w:qFormat/>
    <w:rPr>
      <w:smallCaps/>
      <w:color w:val="5A5A5A" w:themeColor="text1" w:themeTint="A5"/>
    </w:rPr>
  </w:style>
  <w:style w:type="character" w:styleId="Riferimentointenso">
    <w:name w:val="Intense Reference"/>
    <w:basedOn w:val="Carpredefinitoparagrafo"/>
    <w:uiPriority w:val="32"/>
    <w:qFormat/>
    <w:rsid w:val="00645252"/>
    <w:rPr>
      <w:b/>
      <w:bCs/>
      <w:caps w:val="0"/>
      <w:smallCaps/>
      <w:color w:val="1F4E79" w:themeColor="accent1" w:themeShade="80"/>
      <w:spacing w:val="5"/>
    </w:rPr>
  </w:style>
  <w:style w:type="character" w:styleId="Titolodellibro">
    <w:name w:val="Book Title"/>
    <w:basedOn w:val="Carpredefinitoparagrafo"/>
    <w:uiPriority w:val="33"/>
    <w:qFormat/>
    <w:rPr>
      <w:b/>
      <w:bCs/>
      <w:i/>
      <w:iCs/>
      <w:spacing w:val="5"/>
    </w:rPr>
  </w:style>
  <w:style w:type="character" w:styleId="Collegamentoipertestuale">
    <w:name w:val="Hyperlink"/>
    <w:basedOn w:val="Carpredefinitoparagrafo"/>
    <w:uiPriority w:val="99"/>
    <w:unhideWhenUsed/>
    <w:rsid w:val="00645252"/>
    <w:rPr>
      <w:color w:val="1F4E79" w:themeColor="accent1" w:themeShade="80"/>
      <w:u w:val="single"/>
    </w:rPr>
  </w:style>
  <w:style w:type="character" w:styleId="Collegamentovisitato">
    <w:name w:val="FollowedHyperlink"/>
    <w:basedOn w:val="Carpredefinitoparagrafo"/>
    <w:uiPriority w:val="99"/>
    <w:unhideWhenUsed/>
    <w:rPr>
      <w:color w:val="954F72" w:themeColor="followedHyperlink"/>
      <w:u w:val="single"/>
    </w:rPr>
  </w:style>
  <w:style w:type="paragraph" w:styleId="Didascalia">
    <w:name w:val="caption"/>
    <w:basedOn w:val="Normale"/>
    <w:next w:val="Normale"/>
    <w:uiPriority w:val="35"/>
    <w:unhideWhenUsed/>
    <w:qFormat/>
    <w:rsid w:val="00645252"/>
    <w:pPr>
      <w:spacing w:after="200"/>
    </w:pPr>
    <w:rPr>
      <w:i/>
      <w:iCs/>
      <w:color w:val="44546A" w:themeColor="text2"/>
      <w:szCs w:val="18"/>
    </w:rPr>
  </w:style>
  <w:style w:type="paragraph" w:styleId="Testofumetto">
    <w:name w:val="Balloon Text"/>
    <w:basedOn w:val="Normale"/>
    <w:link w:val="TestofumettoCarattere"/>
    <w:uiPriority w:val="99"/>
    <w:semiHidden/>
    <w:unhideWhenUsed/>
    <w:rsid w:val="00645252"/>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645252"/>
    <w:rPr>
      <w:rFonts w:ascii="Segoe UI" w:hAnsi="Segoe UI" w:cs="Segoe UI"/>
      <w:szCs w:val="18"/>
    </w:rPr>
  </w:style>
  <w:style w:type="paragraph" w:styleId="Testodelblocco">
    <w:name w:val="Block Text"/>
    <w:basedOn w:val="Normale"/>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ltesto3">
    <w:name w:val="Body Text 3"/>
    <w:basedOn w:val="Normale"/>
    <w:link w:val="Corpodeltesto3Carattere"/>
    <w:uiPriority w:val="99"/>
    <w:semiHidden/>
    <w:unhideWhenUsed/>
    <w:rsid w:val="00645252"/>
    <w:pPr>
      <w:spacing w:after="120"/>
    </w:pPr>
    <w:rPr>
      <w:szCs w:val="16"/>
    </w:rPr>
  </w:style>
  <w:style w:type="character" w:customStyle="1" w:styleId="Corpodeltesto3Carattere">
    <w:name w:val="Corpo del testo 3 Carattere"/>
    <w:basedOn w:val="Carpredefinitoparagrafo"/>
    <w:link w:val="Corpodeltesto3"/>
    <w:uiPriority w:val="99"/>
    <w:semiHidden/>
    <w:rsid w:val="00645252"/>
    <w:rPr>
      <w:szCs w:val="16"/>
    </w:rPr>
  </w:style>
  <w:style w:type="paragraph" w:styleId="Rientrocorpodeltesto3">
    <w:name w:val="Body Text Indent 3"/>
    <w:basedOn w:val="Normale"/>
    <w:link w:val="Rientrocorpodeltesto3Carattere"/>
    <w:uiPriority w:val="99"/>
    <w:semiHidden/>
    <w:unhideWhenUsed/>
    <w:rsid w:val="0064525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645252"/>
    <w:rPr>
      <w:szCs w:val="16"/>
    </w:rPr>
  </w:style>
  <w:style w:type="character" w:styleId="Rimandocommento">
    <w:name w:val="annotation reference"/>
    <w:basedOn w:val="Carpredefinitoparagrafo"/>
    <w:uiPriority w:val="99"/>
    <w:semiHidden/>
    <w:unhideWhenUsed/>
    <w:rsid w:val="00645252"/>
    <w:rPr>
      <w:sz w:val="22"/>
      <w:szCs w:val="16"/>
    </w:rPr>
  </w:style>
  <w:style w:type="paragraph" w:styleId="Testocommento">
    <w:name w:val="annotation text"/>
    <w:basedOn w:val="Normale"/>
    <w:link w:val="TestocommentoCarattere"/>
    <w:uiPriority w:val="99"/>
    <w:semiHidden/>
    <w:unhideWhenUsed/>
    <w:rsid w:val="00645252"/>
    <w:rPr>
      <w:szCs w:val="20"/>
    </w:rPr>
  </w:style>
  <w:style w:type="character" w:customStyle="1" w:styleId="TestocommentoCarattere">
    <w:name w:val="Testo commento Carattere"/>
    <w:basedOn w:val="Carpredefinitoparagrafo"/>
    <w:link w:val="Testocommento"/>
    <w:uiPriority w:val="99"/>
    <w:semiHidden/>
    <w:rsid w:val="00645252"/>
    <w:rPr>
      <w:szCs w:val="20"/>
    </w:rPr>
  </w:style>
  <w:style w:type="paragraph" w:styleId="Soggettocommento">
    <w:name w:val="annotation subject"/>
    <w:basedOn w:val="Testocommento"/>
    <w:next w:val="Testocommento"/>
    <w:link w:val="SoggettocommentoCarattere"/>
    <w:uiPriority w:val="99"/>
    <w:semiHidden/>
    <w:unhideWhenUsed/>
    <w:rsid w:val="00645252"/>
    <w:rPr>
      <w:b/>
      <w:bCs/>
    </w:rPr>
  </w:style>
  <w:style w:type="character" w:customStyle="1" w:styleId="SoggettocommentoCarattere">
    <w:name w:val="Soggetto commento Carattere"/>
    <w:basedOn w:val="TestocommentoCarattere"/>
    <w:link w:val="Soggettocommento"/>
    <w:uiPriority w:val="99"/>
    <w:semiHidden/>
    <w:rsid w:val="00645252"/>
    <w:rPr>
      <w:b/>
      <w:bCs/>
      <w:szCs w:val="20"/>
    </w:rPr>
  </w:style>
  <w:style w:type="paragraph" w:styleId="Mappadocumento">
    <w:name w:val="Document Map"/>
    <w:basedOn w:val="Normale"/>
    <w:link w:val="MappadocumentoCarattere"/>
    <w:uiPriority w:val="99"/>
    <w:semiHidden/>
    <w:unhideWhenUsed/>
    <w:rsid w:val="00645252"/>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645252"/>
    <w:rPr>
      <w:rFonts w:ascii="Segoe UI" w:hAnsi="Segoe UI" w:cs="Segoe UI"/>
      <w:szCs w:val="16"/>
    </w:rPr>
  </w:style>
  <w:style w:type="paragraph" w:styleId="Testonotadichiusura">
    <w:name w:val="endnote text"/>
    <w:basedOn w:val="Normale"/>
    <w:link w:val="TestonotadichiusuraCarattere"/>
    <w:uiPriority w:val="99"/>
    <w:semiHidden/>
    <w:unhideWhenUsed/>
    <w:rsid w:val="00645252"/>
    <w:rPr>
      <w:szCs w:val="20"/>
    </w:rPr>
  </w:style>
  <w:style w:type="character" w:customStyle="1" w:styleId="TestonotadichiusuraCarattere">
    <w:name w:val="Testo nota di chiusura Carattere"/>
    <w:basedOn w:val="Carpredefinitoparagrafo"/>
    <w:link w:val="Testonotadichiusura"/>
    <w:uiPriority w:val="99"/>
    <w:semiHidden/>
    <w:rsid w:val="00645252"/>
    <w:rPr>
      <w:szCs w:val="20"/>
    </w:rPr>
  </w:style>
  <w:style w:type="paragraph" w:styleId="Indirizzomittente">
    <w:name w:val="envelope return"/>
    <w:basedOn w:val="Normale"/>
    <w:uiPriority w:val="99"/>
    <w:semiHidden/>
    <w:unhideWhenUsed/>
    <w:rsid w:val="00645252"/>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645252"/>
    <w:rPr>
      <w:szCs w:val="20"/>
    </w:rPr>
  </w:style>
  <w:style w:type="character" w:customStyle="1" w:styleId="TestonotaapidipaginaCarattere">
    <w:name w:val="Testo nota a piè di pagina Carattere"/>
    <w:basedOn w:val="Carpredefinitoparagrafo"/>
    <w:link w:val="Testonotaapidipagina"/>
    <w:uiPriority w:val="99"/>
    <w:semiHidden/>
    <w:rsid w:val="00645252"/>
    <w:rPr>
      <w:szCs w:val="20"/>
    </w:rPr>
  </w:style>
  <w:style w:type="character" w:styleId="CodiceHTML">
    <w:name w:val="HTML Code"/>
    <w:basedOn w:val="Carpredefinitoparagrafo"/>
    <w:uiPriority w:val="99"/>
    <w:semiHidden/>
    <w:unhideWhenUsed/>
    <w:rsid w:val="00645252"/>
    <w:rPr>
      <w:rFonts w:ascii="Consolas" w:hAnsi="Consolas"/>
      <w:sz w:val="22"/>
      <w:szCs w:val="20"/>
    </w:rPr>
  </w:style>
  <w:style w:type="character" w:styleId="TastieraHTML">
    <w:name w:val="HTML Keyboard"/>
    <w:basedOn w:val="Carpredefinitoparagrafo"/>
    <w:uiPriority w:val="99"/>
    <w:semiHidden/>
    <w:unhideWhenUsed/>
    <w:rsid w:val="00645252"/>
    <w:rPr>
      <w:rFonts w:ascii="Consolas" w:hAnsi="Consolas"/>
      <w:sz w:val="22"/>
      <w:szCs w:val="20"/>
    </w:rPr>
  </w:style>
  <w:style w:type="paragraph" w:styleId="PreformattatoHTML">
    <w:name w:val="HTML Preformatted"/>
    <w:basedOn w:val="Normale"/>
    <w:link w:val="PreformattatoHTMLCarattere"/>
    <w:uiPriority w:val="99"/>
    <w:semiHidden/>
    <w:unhideWhenUsed/>
    <w:rsid w:val="00645252"/>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645252"/>
    <w:rPr>
      <w:rFonts w:ascii="Consolas" w:hAnsi="Consolas"/>
      <w:szCs w:val="20"/>
    </w:rPr>
  </w:style>
  <w:style w:type="character" w:styleId="MacchinadascrivereHTML">
    <w:name w:val="HTML Typewriter"/>
    <w:basedOn w:val="Carpredefinitoparagrafo"/>
    <w:uiPriority w:val="99"/>
    <w:semiHidden/>
    <w:unhideWhenUsed/>
    <w:rsid w:val="00645252"/>
    <w:rPr>
      <w:rFonts w:ascii="Consolas" w:hAnsi="Consolas"/>
      <w:sz w:val="22"/>
      <w:szCs w:val="20"/>
    </w:rPr>
  </w:style>
  <w:style w:type="paragraph" w:styleId="Testomacro">
    <w:name w:val="macro"/>
    <w:link w:val="TestomacroCarattere"/>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stomacroCarattere">
    <w:name w:val="Testo macro Carattere"/>
    <w:basedOn w:val="Carpredefinitoparagrafo"/>
    <w:link w:val="Testomacro"/>
    <w:uiPriority w:val="99"/>
    <w:semiHidden/>
    <w:rsid w:val="00645252"/>
    <w:rPr>
      <w:rFonts w:ascii="Consolas" w:hAnsi="Consolas"/>
      <w:szCs w:val="20"/>
    </w:rPr>
  </w:style>
  <w:style w:type="paragraph" w:styleId="Testonormale">
    <w:name w:val="Plain Text"/>
    <w:basedOn w:val="Normale"/>
    <w:link w:val="TestonormaleCarattere"/>
    <w:uiPriority w:val="99"/>
    <w:semiHidden/>
    <w:unhideWhenUsed/>
    <w:rsid w:val="00645252"/>
    <w:rPr>
      <w:rFonts w:ascii="Consolas" w:hAnsi="Consolas"/>
      <w:szCs w:val="21"/>
    </w:rPr>
  </w:style>
  <w:style w:type="character" w:customStyle="1" w:styleId="TestonormaleCarattere">
    <w:name w:val="Testo normale Carattere"/>
    <w:basedOn w:val="Carpredefinitoparagrafo"/>
    <w:link w:val="Testonormale"/>
    <w:uiPriority w:val="99"/>
    <w:semiHidden/>
    <w:rsid w:val="00645252"/>
    <w:rPr>
      <w:rFonts w:ascii="Consolas" w:hAnsi="Consolas"/>
      <w:szCs w:val="21"/>
    </w:rPr>
  </w:style>
  <w:style w:type="character" w:styleId="Testosegnaposto">
    <w:name w:val="Placeholder Text"/>
    <w:basedOn w:val="Carpredefinitoparagrafo"/>
    <w:uiPriority w:val="99"/>
    <w:semiHidden/>
    <w:rsid w:val="00645252"/>
    <w:rPr>
      <w:color w:val="3B3838" w:themeColor="background2" w:themeShade="40"/>
    </w:rPr>
  </w:style>
  <w:style w:type="paragraph" w:styleId="Intestazione">
    <w:name w:val="header"/>
    <w:basedOn w:val="Normale"/>
    <w:link w:val="IntestazioneCarattere"/>
    <w:uiPriority w:val="99"/>
    <w:semiHidden/>
    <w:unhideWhenUsed/>
    <w:rsid w:val="006D3D74"/>
  </w:style>
  <w:style w:type="character" w:customStyle="1" w:styleId="IntestazioneCarattere">
    <w:name w:val="Intestazione Carattere"/>
    <w:basedOn w:val="Carpredefinitoparagrafo"/>
    <w:link w:val="Intestazione"/>
    <w:uiPriority w:val="99"/>
    <w:semiHidden/>
    <w:rsid w:val="006D3D74"/>
  </w:style>
  <w:style w:type="paragraph" w:styleId="Pidipagina">
    <w:name w:val="footer"/>
    <w:basedOn w:val="Normale"/>
    <w:link w:val="PidipaginaCarattere"/>
    <w:uiPriority w:val="99"/>
    <w:semiHidden/>
    <w:unhideWhenUsed/>
    <w:rsid w:val="006D3D74"/>
  </w:style>
  <w:style w:type="character" w:customStyle="1" w:styleId="PidipaginaCarattere">
    <w:name w:val="Piè di pagina Carattere"/>
    <w:basedOn w:val="Carpredefinitoparagrafo"/>
    <w:link w:val="Pidipagina"/>
    <w:uiPriority w:val="99"/>
    <w:semiHidden/>
    <w:rsid w:val="006D3D74"/>
  </w:style>
  <w:style w:type="paragraph" w:styleId="Sommario9">
    <w:name w:val="toc 9"/>
    <w:basedOn w:val="Normale"/>
    <w:next w:val="Normale"/>
    <w:autoRedefine/>
    <w:uiPriority w:val="39"/>
    <w:semiHidden/>
    <w:unhideWhenUsed/>
    <w:rsid w:val="0083569A"/>
    <w:pPr>
      <w:spacing w:after="120"/>
      <w:ind w:left="1757"/>
    </w:pPr>
  </w:style>
  <w:style w:type="character" w:styleId="Menzionenonrisolta">
    <w:name w:val="Unresolved Mention"/>
    <w:basedOn w:val="Carpredefinitoparagrafo"/>
    <w:uiPriority w:val="99"/>
    <w:semiHidden/>
    <w:unhideWhenUsed/>
    <w:rsid w:val="00857463"/>
    <w:rPr>
      <w:color w:val="605E5C"/>
      <w:shd w:val="clear" w:color="auto" w:fill="E1DFDD"/>
    </w:rPr>
  </w:style>
  <w:style w:type="paragraph" w:styleId="Paragrafoelenco">
    <w:name w:val="List Paragraph"/>
    <w:basedOn w:val="Normale"/>
    <w:uiPriority w:val="34"/>
    <w:unhideWhenUsed/>
    <w:qFormat/>
    <w:rsid w:val="00AB627F"/>
    <w:pPr>
      <w:ind w:left="720"/>
      <w:contextualSpacing/>
    </w:pPr>
  </w:style>
  <w:style w:type="paragraph" w:styleId="NormaleWeb">
    <w:name w:val="Normal (Web)"/>
    <w:basedOn w:val="Normale"/>
    <w:uiPriority w:val="99"/>
    <w:semiHidden/>
    <w:unhideWhenUsed/>
    <w:rsid w:val="00BD45F4"/>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tab-span">
    <w:name w:val="apple-tab-span"/>
    <w:basedOn w:val="Carpredefinitoparagrafo"/>
    <w:rsid w:val="00BD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20Unisalento\AppData\Local\Microsoft\Office\16.0\DTS\en-US%7b80F6143B-A670-49BE-B64B-FCF1FDB460A8%7d\%7bBF3BF17E-ED9F-479B-83D0-6F39D121DB0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03B18D0-ECE8-45F3-A1A1-4DD93800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{BF3BF17E-ED9F-479B-83D0-6F39D121DB04}tf02786999_win32.dotx</Template>
  <TotalTime>0</TotalTime>
  <Pages>16</Pages>
  <Words>1468</Words>
  <Characters>8370</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Unisalento</dc:creator>
  <cp:keywords/>
  <dc:description/>
  <cp:lastModifiedBy>Paolo Danese</cp:lastModifiedBy>
  <cp:revision>2</cp:revision>
  <dcterms:created xsi:type="dcterms:W3CDTF">2021-02-17T12:45:00Z</dcterms:created>
  <dcterms:modified xsi:type="dcterms:W3CDTF">2021-02-17T12:45:00Z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